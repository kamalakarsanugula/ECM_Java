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676"/>
        <w:tblW w:w="11123" w:type="dxa"/>
        <w:tblLayout w:type="fixed"/>
        <w:tblLook w:val="0000" w:firstRow="0" w:lastRow="0" w:firstColumn="0" w:lastColumn="0" w:noHBand="0" w:noVBand="0"/>
      </w:tblPr>
      <w:tblGrid>
        <w:gridCol w:w="11123"/>
      </w:tblGrid>
      <w:tr w:rsidR="001473DC" w:rsidRPr="00820AF0" w:rsidTr="00547049">
        <w:trPr>
          <w:trHeight w:val="251"/>
        </w:trPr>
        <w:tc>
          <w:tcPr>
            <w:tcW w:w="11123" w:type="dxa"/>
          </w:tcPr>
          <w:p w:rsidR="007F0666" w:rsidRPr="00306853" w:rsidRDefault="001473DC" w:rsidP="00547049">
            <w:pPr>
              <w:pStyle w:val="Heading4"/>
              <w:framePr w:hSpace="0" w:wrap="auto" w:vAnchor="margin" w:hAnchor="text" w:yAlign="inline"/>
              <w:rPr>
                <w:rFonts w:ascii="Times New Roman" w:hAnsi="Times New Roman" w:cs="Times New Roman"/>
              </w:rPr>
            </w:pPr>
            <w:r w:rsidRPr="00306853">
              <w:rPr>
                <w:rFonts w:ascii="Times New Roman" w:hAnsi="Times New Roman" w:cs="Times New Roman"/>
              </w:rPr>
              <w:t>Kamalakar S</w:t>
            </w:r>
          </w:p>
          <w:p w:rsidR="001473DC" w:rsidRPr="00306853" w:rsidRDefault="007F0666" w:rsidP="007F0666">
            <w:pPr>
              <w:ind w:right="180"/>
              <w:jc w:val="center"/>
              <w:rPr>
                <w:b/>
                <w:sz w:val="18"/>
                <w:szCs w:val="18"/>
                <w:lang w:val="en-US"/>
              </w:rPr>
            </w:pPr>
            <w:r w:rsidRPr="00306853">
              <w:rPr>
                <w:b/>
                <w:sz w:val="18"/>
                <w:szCs w:val="18"/>
              </w:rPr>
              <w:t>Email:</w:t>
            </w:r>
            <w:r w:rsidRPr="00306853">
              <w:rPr>
                <w:sz w:val="18"/>
                <w:szCs w:val="18"/>
              </w:rPr>
              <w:t xml:space="preserve"> </w:t>
            </w:r>
            <w:hyperlink r:id="rId8" w:history="1">
              <w:r w:rsidR="001473DC" w:rsidRPr="00306853">
                <w:rPr>
                  <w:sz w:val="18"/>
                  <w:szCs w:val="18"/>
                  <w:lang w:val="en-US"/>
                </w:rPr>
                <w:t>kamalakar.sanugula@gmail.com</w:t>
              </w:r>
            </w:hyperlink>
          </w:p>
          <w:p w:rsidR="007F0666" w:rsidRPr="00306853" w:rsidRDefault="007F0666" w:rsidP="007F0666">
            <w:pPr>
              <w:pStyle w:val="Heading2"/>
              <w:rPr>
                <w:rFonts w:ascii="Times New Roman" w:hAnsi="Times New Roman" w:cs="Times New Roman"/>
                <w:sz w:val="18"/>
                <w:szCs w:val="18"/>
              </w:rPr>
            </w:pPr>
            <w:r w:rsidRPr="00306853">
              <w:rPr>
                <w:rFonts w:ascii="Times New Roman" w:hAnsi="Times New Roman" w:cs="Times New Roman"/>
                <w:sz w:val="18"/>
                <w:szCs w:val="18"/>
              </w:rPr>
              <w:t xml:space="preserve">Mobile: </w:t>
            </w:r>
            <w:r w:rsidRPr="00306853">
              <w:rPr>
                <w:rFonts w:ascii="Times New Roman" w:hAnsi="Times New Roman" w:cs="Times New Roman"/>
                <w:b w:val="0"/>
                <w:sz w:val="18"/>
                <w:szCs w:val="18"/>
              </w:rPr>
              <w:t>+44 7703526224</w:t>
            </w:r>
            <w:r w:rsidRPr="00306853">
              <w:rPr>
                <w:rFonts w:ascii="Times New Roman" w:hAnsi="Times New Roman" w:cs="Times New Roman"/>
                <w:sz w:val="18"/>
                <w:szCs w:val="18"/>
              </w:rPr>
              <w:t xml:space="preserve"> </w:t>
            </w:r>
          </w:p>
          <w:p w:rsidR="00306853" w:rsidRPr="00306853" w:rsidRDefault="007F0666" w:rsidP="00306853">
            <w:pPr>
              <w:ind w:right="180"/>
              <w:jc w:val="center"/>
              <w:rPr>
                <w:b/>
                <w:bCs/>
              </w:rPr>
            </w:pPr>
            <w:r w:rsidRPr="00306853">
              <w:rPr>
                <w:b/>
                <w:sz w:val="18"/>
                <w:szCs w:val="18"/>
                <w:lang w:val="en-US"/>
              </w:rPr>
              <w:t xml:space="preserve">Visa Status: </w:t>
            </w:r>
            <w:r w:rsidRPr="00306853">
              <w:rPr>
                <w:sz w:val="18"/>
                <w:szCs w:val="18"/>
                <w:lang w:val="en-US"/>
              </w:rPr>
              <w:t>British Citizen</w:t>
            </w:r>
          </w:p>
        </w:tc>
      </w:tr>
    </w:tbl>
    <w:p w:rsidR="007F0666" w:rsidRPr="00306853" w:rsidRDefault="009524DF" w:rsidP="0021693B">
      <w:pPr>
        <w:pStyle w:val="Heading3"/>
        <w:pBdr>
          <w:top w:val="single" w:sz="4" w:space="1" w:color="auto"/>
          <w:left w:val="single" w:sz="4" w:space="4" w:color="auto"/>
          <w:bottom w:val="single" w:sz="4" w:space="0" w:color="auto"/>
          <w:right w:val="single" w:sz="4" w:space="4" w:color="auto"/>
        </w:pBdr>
        <w:shd w:val="clear" w:color="auto" w:fill="E6E6E6"/>
        <w:suppressAutoHyphens w:val="0"/>
        <w:ind w:right="227"/>
        <w:jc w:val="both"/>
        <w:rPr>
          <w:rFonts w:eastAsia="Times New Roman"/>
          <w:b/>
          <w:sz w:val="17"/>
          <w:szCs w:val="17"/>
          <w:lang w:eastAsia="en-US"/>
        </w:rPr>
      </w:pPr>
      <w:r w:rsidRPr="00306853">
        <w:rPr>
          <w:b/>
          <w:bCs/>
          <w:sz w:val="18"/>
          <w:szCs w:val="18"/>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3pt;margin-top:-23.4pt;width:87.65pt;height:54.05pt;z-index:1;mso-position-horizontal-relative:margin;mso-position-vertical-relative:margin">
            <v:imagedata r:id="rId9" o:title="Untitled"/>
            <w10:wrap type="square" anchorx="margin" anchory="margin"/>
          </v:shape>
        </w:pict>
      </w:r>
      <w:r w:rsidR="007F0666" w:rsidRPr="00306853">
        <w:rPr>
          <w:rFonts w:eastAsia="Times New Roman"/>
          <w:b/>
          <w:sz w:val="17"/>
          <w:szCs w:val="17"/>
          <w:lang w:eastAsia="en-US"/>
        </w:rPr>
        <w:t>SUMMARY</w:t>
      </w:r>
    </w:p>
    <w:p w:rsidR="007F0666" w:rsidRPr="00C60D86" w:rsidRDefault="009F5FDD" w:rsidP="0021693B">
      <w:pPr>
        <w:numPr>
          <w:ilvl w:val="0"/>
          <w:numId w:val="35"/>
        </w:numPr>
        <w:spacing w:after="120"/>
        <w:ind w:left="714" w:right="397" w:hanging="357"/>
        <w:rPr>
          <w:sz w:val="20"/>
          <w:szCs w:val="20"/>
        </w:rPr>
      </w:pPr>
      <w:r>
        <w:rPr>
          <w:sz w:val="20"/>
          <w:szCs w:val="20"/>
        </w:rPr>
        <w:t>Have</w:t>
      </w:r>
      <w:r w:rsidR="007F0666">
        <w:rPr>
          <w:sz w:val="20"/>
          <w:szCs w:val="20"/>
        </w:rPr>
        <w:t xml:space="preserve"> </w:t>
      </w:r>
      <w:r>
        <w:rPr>
          <w:sz w:val="20"/>
          <w:szCs w:val="20"/>
        </w:rPr>
        <w:t xml:space="preserve">very good </w:t>
      </w:r>
      <w:r w:rsidR="007F0666" w:rsidRPr="00C60D86">
        <w:rPr>
          <w:sz w:val="20"/>
          <w:szCs w:val="20"/>
        </w:rPr>
        <w:t>experience in analysis, design, development, and testing of commercial enterprise software and web applications using Java, J2EE.</w:t>
      </w:r>
    </w:p>
    <w:p w:rsidR="007F0666" w:rsidRPr="009E79CB" w:rsidRDefault="007F0666" w:rsidP="00700B8C">
      <w:pPr>
        <w:numPr>
          <w:ilvl w:val="0"/>
          <w:numId w:val="35"/>
        </w:numPr>
        <w:spacing w:after="120"/>
        <w:ind w:left="714" w:right="181" w:hanging="357"/>
        <w:rPr>
          <w:sz w:val="20"/>
          <w:szCs w:val="20"/>
        </w:rPr>
      </w:pPr>
      <w:r>
        <w:rPr>
          <w:color w:val="000000"/>
          <w:sz w:val="20"/>
          <w:szCs w:val="20"/>
        </w:rPr>
        <w:t xml:space="preserve">Expertise in achieving Low Latency and implemented the </w:t>
      </w:r>
      <w:r w:rsidR="00547049">
        <w:rPr>
          <w:color w:val="000000"/>
          <w:sz w:val="20"/>
          <w:szCs w:val="20"/>
        </w:rPr>
        <w:t>High-Performance</w:t>
      </w:r>
      <w:r>
        <w:rPr>
          <w:color w:val="000000"/>
          <w:sz w:val="20"/>
          <w:szCs w:val="20"/>
        </w:rPr>
        <w:t xml:space="preserve"> applications using Core Java's Multithreading, Concurrency packages and other techniques.</w:t>
      </w:r>
    </w:p>
    <w:p w:rsidR="007F0666" w:rsidRDefault="007F0666" w:rsidP="00700B8C">
      <w:pPr>
        <w:numPr>
          <w:ilvl w:val="0"/>
          <w:numId w:val="35"/>
        </w:numPr>
        <w:spacing w:after="120"/>
        <w:ind w:left="714" w:right="181" w:hanging="357"/>
        <w:rPr>
          <w:sz w:val="20"/>
          <w:szCs w:val="20"/>
        </w:rPr>
      </w:pPr>
      <w:r w:rsidRPr="00C60D86">
        <w:rPr>
          <w:sz w:val="20"/>
          <w:szCs w:val="20"/>
        </w:rPr>
        <w:t xml:space="preserve">Experience in Designing the </w:t>
      </w:r>
      <w:r>
        <w:rPr>
          <w:sz w:val="20"/>
          <w:szCs w:val="20"/>
        </w:rPr>
        <w:t xml:space="preserve">High and </w:t>
      </w:r>
      <w:r w:rsidR="00547049" w:rsidRPr="00C60D86">
        <w:rPr>
          <w:sz w:val="20"/>
          <w:szCs w:val="20"/>
        </w:rPr>
        <w:t>Low-Level</w:t>
      </w:r>
      <w:r w:rsidRPr="00C60D86">
        <w:rPr>
          <w:sz w:val="20"/>
          <w:szCs w:val="20"/>
        </w:rPr>
        <w:t xml:space="preserve"> </w:t>
      </w:r>
      <w:r>
        <w:rPr>
          <w:sz w:val="20"/>
          <w:szCs w:val="20"/>
        </w:rPr>
        <w:t>Design documents using OOAD UML</w:t>
      </w:r>
    </w:p>
    <w:p w:rsidR="007F0666" w:rsidRDefault="007F0666" w:rsidP="00700B8C">
      <w:pPr>
        <w:numPr>
          <w:ilvl w:val="0"/>
          <w:numId w:val="35"/>
        </w:numPr>
        <w:spacing w:after="120"/>
        <w:ind w:left="714" w:right="181" w:hanging="357"/>
        <w:rPr>
          <w:sz w:val="20"/>
          <w:szCs w:val="20"/>
        </w:rPr>
      </w:pPr>
      <w:r>
        <w:rPr>
          <w:sz w:val="20"/>
          <w:szCs w:val="20"/>
        </w:rPr>
        <w:t xml:space="preserve">Expertise in writing </w:t>
      </w:r>
      <w:r w:rsidRPr="00BD6775">
        <w:rPr>
          <w:b/>
          <w:sz w:val="20"/>
          <w:szCs w:val="20"/>
        </w:rPr>
        <w:t>Micro Services</w:t>
      </w:r>
      <w:r>
        <w:rPr>
          <w:sz w:val="20"/>
          <w:szCs w:val="20"/>
        </w:rPr>
        <w:t xml:space="preserve"> using Spring Boot, Docker, and Cloud Foundry</w:t>
      </w:r>
    </w:p>
    <w:p w:rsidR="007F0666" w:rsidRDefault="007F0666" w:rsidP="00700B8C">
      <w:pPr>
        <w:numPr>
          <w:ilvl w:val="0"/>
          <w:numId w:val="35"/>
        </w:numPr>
        <w:spacing w:after="120"/>
        <w:ind w:left="714" w:right="181" w:hanging="357"/>
        <w:rPr>
          <w:sz w:val="20"/>
          <w:szCs w:val="20"/>
        </w:rPr>
      </w:pPr>
      <w:r>
        <w:rPr>
          <w:sz w:val="20"/>
          <w:szCs w:val="20"/>
        </w:rPr>
        <w:t xml:space="preserve">Expertise in </w:t>
      </w:r>
      <w:r w:rsidRPr="000D3304">
        <w:rPr>
          <w:b/>
          <w:sz w:val="20"/>
          <w:szCs w:val="20"/>
        </w:rPr>
        <w:t>Automating the REST API</w:t>
      </w:r>
      <w:r>
        <w:rPr>
          <w:sz w:val="20"/>
          <w:szCs w:val="20"/>
        </w:rPr>
        <w:t xml:space="preserve"> </w:t>
      </w:r>
      <w:r w:rsidRPr="000D3304">
        <w:rPr>
          <w:b/>
          <w:sz w:val="20"/>
          <w:szCs w:val="20"/>
        </w:rPr>
        <w:t>Testing</w:t>
      </w:r>
      <w:r>
        <w:rPr>
          <w:sz w:val="20"/>
          <w:szCs w:val="20"/>
        </w:rPr>
        <w:t xml:space="preserve"> using REST Assured, DB Unit and Cucumber with Mongo Template</w:t>
      </w:r>
    </w:p>
    <w:p w:rsidR="00397414" w:rsidRPr="00690EDF" w:rsidRDefault="00397414" w:rsidP="00700B8C">
      <w:pPr>
        <w:numPr>
          <w:ilvl w:val="0"/>
          <w:numId w:val="35"/>
        </w:numPr>
        <w:spacing w:after="120"/>
        <w:ind w:left="714" w:right="181" w:hanging="357"/>
        <w:rPr>
          <w:sz w:val="20"/>
          <w:szCs w:val="20"/>
        </w:rPr>
      </w:pPr>
      <w:r w:rsidRPr="00C60D86">
        <w:rPr>
          <w:sz w:val="20"/>
          <w:szCs w:val="20"/>
        </w:rPr>
        <w:t xml:space="preserve">Involved in </w:t>
      </w:r>
      <w:r w:rsidRPr="00C60D86">
        <w:rPr>
          <w:color w:val="000000"/>
          <w:sz w:val="20"/>
          <w:szCs w:val="20"/>
        </w:rPr>
        <w:t>develop</w:t>
      </w:r>
      <w:r>
        <w:rPr>
          <w:color w:val="000000"/>
          <w:sz w:val="20"/>
          <w:szCs w:val="20"/>
        </w:rPr>
        <w:t>ing applications</w:t>
      </w:r>
      <w:r w:rsidRPr="00C60D86">
        <w:rPr>
          <w:color w:val="000000"/>
          <w:sz w:val="20"/>
          <w:szCs w:val="20"/>
        </w:rPr>
        <w:t xml:space="preserve"> </w:t>
      </w:r>
      <w:r>
        <w:rPr>
          <w:color w:val="000000"/>
          <w:sz w:val="20"/>
          <w:szCs w:val="20"/>
        </w:rPr>
        <w:t xml:space="preserve">for various domains such as </w:t>
      </w:r>
      <w:r w:rsidR="00671D2E" w:rsidRPr="00671D2E">
        <w:rPr>
          <w:b/>
          <w:color w:val="000000"/>
          <w:sz w:val="20"/>
          <w:szCs w:val="20"/>
        </w:rPr>
        <w:t>Banking, Financial a</w:t>
      </w:r>
      <w:r w:rsidR="00671D2E">
        <w:rPr>
          <w:b/>
          <w:color w:val="000000"/>
          <w:sz w:val="20"/>
          <w:szCs w:val="20"/>
        </w:rPr>
        <w:t xml:space="preserve">nd Insurance, Manufacturing, </w:t>
      </w:r>
      <w:r w:rsidR="00671D2E" w:rsidRPr="00671D2E">
        <w:rPr>
          <w:b/>
          <w:color w:val="000000"/>
          <w:sz w:val="20"/>
          <w:szCs w:val="20"/>
        </w:rPr>
        <w:t>Government</w:t>
      </w:r>
      <w:r w:rsidR="00671D2E">
        <w:rPr>
          <w:b/>
          <w:color w:val="000000"/>
          <w:sz w:val="20"/>
          <w:szCs w:val="20"/>
        </w:rPr>
        <w:t xml:space="preserve"> </w:t>
      </w:r>
      <w:r w:rsidRPr="00DB1B5F">
        <w:rPr>
          <w:color w:val="000000"/>
          <w:sz w:val="20"/>
          <w:szCs w:val="20"/>
        </w:rPr>
        <w:t>Loyalty, Travel and E-Commerce</w:t>
      </w:r>
      <w:r w:rsidRPr="00C60D86">
        <w:rPr>
          <w:color w:val="000000"/>
          <w:sz w:val="20"/>
          <w:szCs w:val="20"/>
        </w:rPr>
        <w:t>.</w:t>
      </w:r>
    </w:p>
    <w:p w:rsidR="007F0666" w:rsidRPr="007F0666" w:rsidRDefault="007F0666" w:rsidP="00700B8C">
      <w:pPr>
        <w:numPr>
          <w:ilvl w:val="0"/>
          <w:numId w:val="35"/>
        </w:numPr>
        <w:suppressAutoHyphens/>
        <w:spacing w:after="120"/>
        <w:ind w:left="714" w:right="181" w:hanging="357"/>
        <w:jc w:val="both"/>
        <w:rPr>
          <w:rFonts w:ascii="Arial" w:hAnsi="Arial" w:cs="Arial"/>
          <w:color w:val="000000"/>
          <w:sz w:val="18"/>
          <w:szCs w:val="18"/>
          <w:lang w:val="en"/>
        </w:rPr>
      </w:pPr>
      <w:r w:rsidRPr="007F0666">
        <w:rPr>
          <w:sz w:val="20"/>
          <w:szCs w:val="20"/>
        </w:rPr>
        <w:t xml:space="preserve">Designed and developed Products &amp; Web based applications using latest technologies like </w:t>
      </w:r>
      <w:r w:rsidRPr="007F0666">
        <w:rPr>
          <w:b/>
          <w:sz w:val="20"/>
          <w:szCs w:val="20"/>
        </w:rPr>
        <w:t>Struts</w:t>
      </w:r>
      <w:r w:rsidRPr="007F0666">
        <w:rPr>
          <w:sz w:val="20"/>
          <w:szCs w:val="20"/>
        </w:rPr>
        <w:t xml:space="preserve">, </w:t>
      </w:r>
      <w:r w:rsidR="00024282" w:rsidRPr="007F0666">
        <w:rPr>
          <w:b/>
          <w:sz w:val="20"/>
          <w:szCs w:val="20"/>
        </w:rPr>
        <w:t>spring</w:t>
      </w:r>
      <w:r w:rsidRPr="007F0666">
        <w:rPr>
          <w:sz w:val="20"/>
          <w:szCs w:val="20"/>
        </w:rPr>
        <w:t xml:space="preserve">, </w:t>
      </w:r>
      <w:r w:rsidRPr="007F0666">
        <w:rPr>
          <w:b/>
          <w:sz w:val="20"/>
          <w:szCs w:val="20"/>
        </w:rPr>
        <w:t>JSF</w:t>
      </w:r>
      <w:r w:rsidRPr="007F0666">
        <w:rPr>
          <w:sz w:val="20"/>
          <w:szCs w:val="20"/>
        </w:rPr>
        <w:t xml:space="preserve">, Tapestry, JPA, </w:t>
      </w:r>
      <w:r w:rsidRPr="007F0666">
        <w:rPr>
          <w:b/>
          <w:sz w:val="20"/>
          <w:szCs w:val="20"/>
        </w:rPr>
        <w:t>Hibernate</w:t>
      </w:r>
      <w:r w:rsidRPr="007F0666">
        <w:rPr>
          <w:sz w:val="20"/>
          <w:szCs w:val="20"/>
        </w:rPr>
        <w:t xml:space="preserve">, EJB, </w:t>
      </w:r>
      <w:r w:rsidRPr="007F0666">
        <w:rPr>
          <w:b/>
          <w:sz w:val="20"/>
          <w:szCs w:val="20"/>
        </w:rPr>
        <w:t>XML</w:t>
      </w:r>
      <w:r w:rsidRPr="007F0666">
        <w:rPr>
          <w:sz w:val="20"/>
          <w:szCs w:val="20"/>
        </w:rPr>
        <w:t>, JAXB and Ajax.</w:t>
      </w:r>
    </w:p>
    <w:p w:rsidR="00590F0A"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Specialized in development and implementation of Web based, Internet/Intranet, client/server, distributed architecture applications using Java/J2EE technologies.</w:t>
      </w:r>
    </w:p>
    <w:p w:rsidR="00123097" w:rsidRPr="007F0666" w:rsidRDefault="000334C2" w:rsidP="00700B8C">
      <w:pPr>
        <w:numPr>
          <w:ilvl w:val="0"/>
          <w:numId w:val="35"/>
        </w:numPr>
        <w:spacing w:after="120"/>
        <w:ind w:left="714" w:right="181" w:hanging="357"/>
        <w:rPr>
          <w:color w:val="000000"/>
          <w:sz w:val="20"/>
          <w:szCs w:val="20"/>
        </w:rPr>
      </w:pPr>
      <w:r w:rsidRPr="007F0666">
        <w:rPr>
          <w:color w:val="000000"/>
          <w:sz w:val="20"/>
          <w:szCs w:val="20"/>
        </w:rPr>
        <w:t>E</w:t>
      </w:r>
      <w:r w:rsidR="00123097" w:rsidRPr="007F0666">
        <w:rPr>
          <w:color w:val="000000"/>
          <w:sz w:val="20"/>
          <w:szCs w:val="20"/>
        </w:rPr>
        <w:t xml:space="preserve">xperience in Object-Oriented analysis and design. Good at various design patterns (J2EE patterns </w:t>
      </w:r>
      <w:r w:rsidR="00024282" w:rsidRPr="007F0666">
        <w:rPr>
          <w:color w:val="000000"/>
          <w:sz w:val="20"/>
          <w:szCs w:val="20"/>
        </w:rPr>
        <w:t>etc.</w:t>
      </w:r>
      <w:r w:rsidR="00123097" w:rsidRPr="007F0666">
        <w:rPr>
          <w:color w:val="000000"/>
          <w:sz w:val="20"/>
          <w:szCs w:val="20"/>
        </w:rPr>
        <w:t>) and UML.</w:t>
      </w:r>
    </w:p>
    <w:p w:rsidR="00123097" w:rsidRPr="007F0666" w:rsidRDefault="006574B6" w:rsidP="00700B8C">
      <w:pPr>
        <w:numPr>
          <w:ilvl w:val="0"/>
          <w:numId w:val="35"/>
        </w:numPr>
        <w:spacing w:after="120"/>
        <w:ind w:left="714" w:right="181" w:hanging="357"/>
        <w:rPr>
          <w:color w:val="000000"/>
          <w:sz w:val="20"/>
          <w:szCs w:val="20"/>
        </w:rPr>
      </w:pPr>
      <w:r w:rsidRPr="007F0666">
        <w:rPr>
          <w:color w:val="000000"/>
          <w:sz w:val="20"/>
          <w:szCs w:val="20"/>
        </w:rPr>
        <w:t>Experience in WebL</w:t>
      </w:r>
      <w:r w:rsidR="00E4311D" w:rsidRPr="007F0666">
        <w:rPr>
          <w:color w:val="000000"/>
          <w:sz w:val="20"/>
          <w:szCs w:val="20"/>
        </w:rPr>
        <w:t>ogic &amp; Web</w:t>
      </w:r>
      <w:r w:rsidR="00123097" w:rsidRPr="007F0666">
        <w:rPr>
          <w:color w:val="000000"/>
          <w:sz w:val="20"/>
          <w:szCs w:val="20"/>
        </w:rPr>
        <w:t>Sphere Administration activities like installation, creating Managed Servers, deploying Applications, Clustering and Session Replication.</w:t>
      </w:r>
    </w:p>
    <w:p w:rsidR="00123097"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Experienced in total development life cycle of software product - application specification, design, development, testing and implementation</w:t>
      </w:r>
      <w:r w:rsidR="002D3715" w:rsidRPr="007F0666">
        <w:rPr>
          <w:color w:val="000000"/>
          <w:sz w:val="20"/>
          <w:szCs w:val="20"/>
        </w:rPr>
        <w:t xml:space="preserve"> on Agile Software Architectures and working in an </w:t>
      </w:r>
      <w:r w:rsidR="00024282" w:rsidRPr="007F0666">
        <w:rPr>
          <w:color w:val="000000"/>
          <w:sz w:val="20"/>
          <w:szCs w:val="20"/>
        </w:rPr>
        <w:t>agile</w:t>
      </w:r>
      <w:r w:rsidR="002D3715" w:rsidRPr="007F0666">
        <w:rPr>
          <w:color w:val="000000"/>
          <w:sz w:val="20"/>
          <w:szCs w:val="20"/>
        </w:rPr>
        <w:t xml:space="preserve"> environment</w:t>
      </w:r>
      <w:r w:rsidRPr="007F0666">
        <w:rPr>
          <w:color w:val="000000"/>
          <w:sz w:val="20"/>
          <w:szCs w:val="20"/>
        </w:rPr>
        <w:t>.</w:t>
      </w:r>
    </w:p>
    <w:p w:rsidR="00123097"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Experience in Portlets development using Liferay, Web Sphere portal server.</w:t>
      </w:r>
    </w:p>
    <w:p w:rsidR="00547049" w:rsidRDefault="00547049" w:rsidP="00700B8C">
      <w:pPr>
        <w:numPr>
          <w:ilvl w:val="0"/>
          <w:numId w:val="35"/>
        </w:numPr>
        <w:spacing w:after="120"/>
        <w:ind w:left="714" w:right="181" w:hanging="357"/>
        <w:rPr>
          <w:sz w:val="20"/>
          <w:szCs w:val="20"/>
        </w:rPr>
      </w:pPr>
      <w:r>
        <w:rPr>
          <w:sz w:val="20"/>
          <w:szCs w:val="20"/>
        </w:rPr>
        <w:t xml:space="preserve">Expertise in Enterprise Integration using SOA, </w:t>
      </w:r>
      <w:r w:rsidRPr="00082A1C">
        <w:rPr>
          <w:b/>
          <w:sz w:val="20"/>
          <w:szCs w:val="20"/>
        </w:rPr>
        <w:t>Web Services</w:t>
      </w:r>
      <w:r>
        <w:rPr>
          <w:sz w:val="20"/>
          <w:szCs w:val="20"/>
        </w:rPr>
        <w:t xml:space="preserve">, </w:t>
      </w:r>
      <w:r w:rsidRPr="00082A1C">
        <w:rPr>
          <w:b/>
          <w:sz w:val="20"/>
          <w:szCs w:val="20"/>
        </w:rPr>
        <w:t>Oracle SOA Suite</w:t>
      </w:r>
      <w:r>
        <w:rPr>
          <w:sz w:val="20"/>
          <w:szCs w:val="20"/>
        </w:rPr>
        <w:t xml:space="preserve"> (Oracle Fusion 11g), BPEL 1.0 / 2.0, BPM, </w:t>
      </w:r>
      <w:r w:rsidRPr="00082A1C">
        <w:rPr>
          <w:b/>
          <w:sz w:val="20"/>
          <w:szCs w:val="20"/>
        </w:rPr>
        <w:t>JMS</w:t>
      </w:r>
      <w:r>
        <w:rPr>
          <w:sz w:val="20"/>
          <w:szCs w:val="20"/>
        </w:rPr>
        <w:t xml:space="preserve">, </w:t>
      </w:r>
      <w:r w:rsidRPr="00082A1C">
        <w:rPr>
          <w:b/>
          <w:sz w:val="20"/>
          <w:szCs w:val="20"/>
        </w:rPr>
        <w:t>MQ Series</w:t>
      </w:r>
      <w:r>
        <w:rPr>
          <w:b/>
          <w:sz w:val="20"/>
          <w:szCs w:val="20"/>
        </w:rPr>
        <w:t>, Tibco</w:t>
      </w:r>
      <w:r>
        <w:rPr>
          <w:sz w:val="20"/>
          <w:szCs w:val="20"/>
        </w:rPr>
        <w:t>, ESB, Oracle Service Bus</w:t>
      </w:r>
    </w:p>
    <w:p w:rsidR="00547049" w:rsidRPr="00C60D86" w:rsidRDefault="00547049" w:rsidP="00700B8C">
      <w:pPr>
        <w:numPr>
          <w:ilvl w:val="0"/>
          <w:numId w:val="35"/>
        </w:numPr>
        <w:spacing w:after="120"/>
        <w:ind w:left="714" w:right="181" w:hanging="357"/>
        <w:rPr>
          <w:sz w:val="20"/>
          <w:szCs w:val="20"/>
        </w:rPr>
      </w:pPr>
      <w:r>
        <w:rPr>
          <w:sz w:val="20"/>
          <w:szCs w:val="20"/>
        </w:rPr>
        <w:t xml:space="preserve">Expertise in User Interface Development using HTML 5, CSS 3, </w:t>
      </w:r>
      <w:r w:rsidR="001D277D">
        <w:rPr>
          <w:sz w:val="20"/>
          <w:szCs w:val="20"/>
        </w:rPr>
        <w:t>Angular JS</w:t>
      </w:r>
      <w:r>
        <w:rPr>
          <w:sz w:val="20"/>
          <w:szCs w:val="20"/>
        </w:rPr>
        <w:t xml:space="preserve">, </w:t>
      </w:r>
      <w:r w:rsidR="00234F31">
        <w:rPr>
          <w:sz w:val="20"/>
          <w:szCs w:val="20"/>
        </w:rPr>
        <w:t>jQuery</w:t>
      </w:r>
      <w:r>
        <w:rPr>
          <w:sz w:val="20"/>
          <w:szCs w:val="20"/>
        </w:rPr>
        <w:t>, Swing, GWT</w:t>
      </w:r>
    </w:p>
    <w:p w:rsidR="00547049" w:rsidRDefault="00547049" w:rsidP="00700B8C">
      <w:pPr>
        <w:numPr>
          <w:ilvl w:val="0"/>
          <w:numId w:val="35"/>
        </w:numPr>
        <w:spacing w:after="120"/>
        <w:ind w:left="714" w:right="181" w:hanging="357"/>
        <w:rPr>
          <w:sz w:val="20"/>
          <w:szCs w:val="20"/>
        </w:rPr>
      </w:pPr>
      <w:r w:rsidRPr="00C60D86">
        <w:rPr>
          <w:sz w:val="20"/>
          <w:szCs w:val="20"/>
        </w:rPr>
        <w:t>Experience in Design Patterns including Singleton,</w:t>
      </w:r>
      <w:r>
        <w:rPr>
          <w:sz w:val="20"/>
          <w:szCs w:val="20"/>
        </w:rPr>
        <w:t xml:space="preserve"> Factory Pattern,</w:t>
      </w:r>
      <w:r w:rsidRPr="00C60D86">
        <w:rPr>
          <w:sz w:val="20"/>
          <w:szCs w:val="20"/>
        </w:rPr>
        <w:t xml:space="preserve"> Session Façade, Business Delegate, Business Object, Service Locator and DAO.</w:t>
      </w:r>
    </w:p>
    <w:p w:rsidR="00547049" w:rsidRPr="009E79CB" w:rsidRDefault="00547049" w:rsidP="00700B8C">
      <w:pPr>
        <w:numPr>
          <w:ilvl w:val="0"/>
          <w:numId w:val="35"/>
        </w:numPr>
        <w:spacing w:after="120"/>
        <w:ind w:left="714" w:right="181" w:hanging="357"/>
        <w:rPr>
          <w:sz w:val="20"/>
          <w:szCs w:val="20"/>
        </w:rPr>
      </w:pPr>
      <w:r w:rsidRPr="009E79CB">
        <w:rPr>
          <w:sz w:val="20"/>
          <w:szCs w:val="20"/>
        </w:rPr>
        <w:t>Strong problem-solving</w:t>
      </w:r>
      <w:r>
        <w:rPr>
          <w:sz w:val="20"/>
          <w:szCs w:val="20"/>
        </w:rPr>
        <w:t xml:space="preserve"> ability and analytical skills &amp; </w:t>
      </w:r>
      <w:r w:rsidRPr="009E79CB">
        <w:rPr>
          <w:sz w:val="20"/>
          <w:szCs w:val="20"/>
        </w:rPr>
        <w:t>Good experience in leading a team</w:t>
      </w:r>
    </w:p>
    <w:p w:rsidR="00547049" w:rsidRPr="001A0768" w:rsidRDefault="00547049" w:rsidP="00700B8C">
      <w:pPr>
        <w:numPr>
          <w:ilvl w:val="0"/>
          <w:numId w:val="35"/>
        </w:numPr>
        <w:spacing w:after="120"/>
        <w:ind w:left="714" w:right="181" w:hanging="357"/>
        <w:rPr>
          <w:sz w:val="20"/>
          <w:szCs w:val="20"/>
        </w:rPr>
      </w:pPr>
      <w:r w:rsidRPr="001A0768">
        <w:rPr>
          <w:sz w:val="20"/>
          <w:szCs w:val="20"/>
        </w:rPr>
        <w:t xml:space="preserve">Expertise on </w:t>
      </w:r>
      <w:r w:rsidRPr="001A0768">
        <w:rPr>
          <w:b/>
          <w:sz w:val="20"/>
          <w:szCs w:val="20"/>
        </w:rPr>
        <w:t>Agile</w:t>
      </w:r>
      <w:r w:rsidRPr="001A0768">
        <w:rPr>
          <w:sz w:val="20"/>
          <w:szCs w:val="20"/>
        </w:rPr>
        <w:t xml:space="preserve">, </w:t>
      </w:r>
      <w:r w:rsidRPr="001A0768">
        <w:rPr>
          <w:b/>
          <w:sz w:val="20"/>
          <w:szCs w:val="20"/>
        </w:rPr>
        <w:t>waterfall</w:t>
      </w:r>
      <w:r w:rsidRPr="001A0768">
        <w:rPr>
          <w:sz w:val="20"/>
          <w:szCs w:val="20"/>
        </w:rPr>
        <w:t xml:space="preserve">, </w:t>
      </w:r>
      <w:r w:rsidRPr="001A0768">
        <w:rPr>
          <w:b/>
          <w:sz w:val="20"/>
          <w:szCs w:val="20"/>
        </w:rPr>
        <w:t>V Model</w:t>
      </w:r>
      <w:r w:rsidRPr="001A0768">
        <w:rPr>
          <w:sz w:val="20"/>
          <w:szCs w:val="20"/>
        </w:rPr>
        <w:t xml:space="preserve"> and </w:t>
      </w:r>
      <w:r w:rsidRPr="001A0768">
        <w:rPr>
          <w:b/>
          <w:sz w:val="20"/>
          <w:szCs w:val="20"/>
        </w:rPr>
        <w:t>RUP</w:t>
      </w:r>
      <w:r w:rsidRPr="001A0768">
        <w:rPr>
          <w:sz w:val="20"/>
          <w:szCs w:val="20"/>
        </w:rPr>
        <w:t xml:space="preserve"> SDLC models, </w:t>
      </w:r>
      <w:r w:rsidRPr="001A0768">
        <w:rPr>
          <w:b/>
          <w:sz w:val="20"/>
          <w:szCs w:val="20"/>
        </w:rPr>
        <w:t>Experience in Production support</w:t>
      </w:r>
    </w:p>
    <w:p w:rsidR="00547049" w:rsidRPr="00FB0318" w:rsidRDefault="00547049" w:rsidP="00700B8C">
      <w:pPr>
        <w:numPr>
          <w:ilvl w:val="0"/>
          <w:numId w:val="35"/>
        </w:numPr>
        <w:spacing w:after="120"/>
        <w:ind w:left="714" w:right="181" w:hanging="357"/>
        <w:rPr>
          <w:sz w:val="20"/>
          <w:szCs w:val="20"/>
        </w:rPr>
      </w:pPr>
      <w:r w:rsidRPr="00FB0318">
        <w:rPr>
          <w:sz w:val="20"/>
          <w:szCs w:val="20"/>
        </w:rPr>
        <w:t xml:space="preserve">Experience in customer engagement, convert customer expectations into code and deliver quality results </w:t>
      </w:r>
    </w:p>
    <w:p w:rsidR="00F50313" w:rsidRPr="007F0666" w:rsidRDefault="00547049" w:rsidP="00700B8C">
      <w:pPr>
        <w:numPr>
          <w:ilvl w:val="0"/>
          <w:numId w:val="35"/>
        </w:numPr>
        <w:spacing w:after="120"/>
        <w:ind w:left="714" w:right="181" w:hanging="357"/>
        <w:rPr>
          <w:color w:val="000000"/>
          <w:sz w:val="20"/>
          <w:szCs w:val="20"/>
        </w:rPr>
      </w:pPr>
      <w:r w:rsidRPr="00C60D86">
        <w:rPr>
          <w:sz w:val="20"/>
          <w:szCs w:val="20"/>
        </w:rPr>
        <w:t>Highly motivated and hardworking individual</w:t>
      </w:r>
      <w:r>
        <w:rPr>
          <w:sz w:val="20"/>
          <w:szCs w:val="20"/>
        </w:rPr>
        <w:t xml:space="preserve"> </w:t>
      </w:r>
      <w:r w:rsidRPr="00C60D86">
        <w:rPr>
          <w:sz w:val="20"/>
          <w:szCs w:val="20"/>
        </w:rPr>
        <w:t xml:space="preserve">with organizational and interpersonal </w:t>
      </w:r>
      <w:r w:rsidR="00234F31" w:rsidRPr="00C60D86">
        <w:rPr>
          <w:sz w:val="20"/>
          <w:szCs w:val="20"/>
        </w:rPr>
        <w:t>skills</w:t>
      </w:r>
      <w:r w:rsidR="00234F31" w:rsidRPr="007F0666">
        <w:rPr>
          <w:color w:val="000000"/>
          <w:sz w:val="20"/>
          <w:szCs w:val="20"/>
        </w:rPr>
        <w:t xml:space="preserve"> Specialties</w:t>
      </w:r>
      <w:r w:rsidR="00F50313" w:rsidRPr="007F0666">
        <w:rPr>
          <w:color w:val="000000"/>
          <w:sz w:val="20"/>
          <w:szCs w:val="20"/>
        </w:rPr>
        <w:t>: Content Management, Process Management, Workflow Management, Capture, Case Management.</w:t>
      </w:r>
    </w:p>
    <w:p w:rsidR="00123097"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Experience of using SCM tools such as source control, issue tracking and automated build systems, SVN and cont</w:t>
      </w:r>
      <w:r w:rsidR="007D664E" w:rsidRPr="007F0666">
        <w:rPr>
          <w:color w:val="000000"/>
          <w:sz w:val="20"/>
          <w:szCs w:val="20"/>
        </w:rPr>
        <w:t>inuous integration using</w:t>
      </w:r>
      <w:r w:rsidRPr="007F0666">
        <w:rPr>
          <w:color w:val="000000"/>
          <w:sz w:val="20"/>
          <w:szCs w:val="20"/>
        </w:rPr>
        <w:t xml:space="preserve"> Jenkins.</w:t>
      </w:r>
    </w:p>
    <w:p w:rsidR="00123097"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Experience on Support and maintenance production systems.</w:t>
      </w:r>
    </w:p>
    <w:p w:rsidR="00123097"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Experience in JVM Configuration, monitoring and control.</w:t>
      </w:r>
    </w:p>
    <w:p w:rsidR="002D3715" w:rsidRPr="007F0666" w:rsidRDefault="002D3715" w:rsidP="00700B8C">
      <w:pPr>
        <w:numPr>
          <w:ilvl w:val="0"/>
          <w:numId w:val="35"/>
        </w:numPr>
        <w:spacing w:after="120"/>
        <w:ind w:left="714" w:right="181" w:hanging="357"/>
        <w:rPr>
          <w:color w:val="000000"/>
          <w:sz w:val="20"/>
          <w:szCs w:val="20"/>
        </w:rPr>
      </w:pPr>
      <w:r w:rsidRPr="007F0666">
        <w:rPr>
          <w:color w:val="000000"/>
          <w:sz w:val="20"/>
          <w:szCs w:val="20"/>
        </w:rPr>
        <w:t>Knowledge on Adobe life Cycle Management.</w:t>
      </w:r>
    </w:p>
    <w:p w:rsidR="00123097"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Experience in working with server virtualisation technologies such as VMware.</w:t>
      </w:r>
    </w:p>
    <w:p w:rsidR="00123097" w:rsidRPr="007F0666" w:rsidRDefault="00123097" w:rsidP="00700B8C">
      <w:pPr>
        <w:numPr>
          <w:ilvl w:val="0"/>
          <w:numId w:val="35"/>
        </w:numPr>
        <w:spacing w:after="120"/>
        <w:ind w:left="714" w:right="181" w:hanging="357"/>
        <w:rPr>
          <w:color w:val="000000"/>
          <w:sz w:val="20"/>
          <w:szCs w:val="20"/>
        </w:rPr>
      </w:pPr>
      <w:r w:rsidRPr="007F0666">
        <w:rPr>
          <w:color w:val="000000"/>
          <w:sz w:val="20"/>
          <w:szCs w:val="20"/>
        </w:rPr>
        <w:t xml:space="preserve">Knowledge </w:t>
      </w:r>
      <w:r w:rsidR="008442DA" w:rsidRPr="007F0666">
        <w:rPr>
          <w:color w:val="000000"/>
          <w:sz w:val="20"/>
          <w:szCs w:val="20"/>
        </w:rPr>
        <w:t>on web2py, python, SAP (XI,</w:t>
      </w:r>
      <w:r w:rsidR="001F5605" w:rsidRPr="007F0666">
        <w:rPr>
          <w:color w:val="000000"/>
          <w:sz w:val="20"/>
          <w:szCs w:val="20"/>
        </w:rPr>
        <w:t xml:space="preserve"> </w:t>
      </w:r>
      <w:r w:rsidR="008442DA" w:rsidRPr="007F0666">
        <w:rPr>
          <w:color w:val="000000"/>
          <w:sz w:val="20"/>
          <w:szCs w:val="20"/>
        </w:rPr>
        <w:t>xECM,</w:t>
      </w:r>
      <w:r w:rsidR="001F5605" w:rsidRPr="007F0666">
        <w:rPr>
          <w:color w:val="000000"/>
          <w:sz w:val="20"/>
          <w:szCs w:val="20"/>
        </w:rPr>
        <w:t xml:space="preserve"> </w:t>
      </w:r>
      <w:r w:rsidR="008442DA" w:rsidRPr="007F0666">
        <w:rPr>
          <w:color w:val="000000"/>
          <w:sz w:val="20"/>
          <w:szCs w:val="20"/>
        </w:rPr>
        <w:t>VIM</w:t>
      </w:r>
      <w:r w:rsidRPr="007F0666">
        <w:rPr>
          <w:color w:val="000000"/>
          <w:sz w:val="20"/>
          <w:szCs w:val="20"/>
        </w:rPr>
        <w:t xml:space="preserve">), Documentum, </w:t>
      </w:r>
      <w:r w:rsidR="008442DA" w:rsidRPr="007F0666">
        <w:rPr>
          <w:color w:val="000000"/>
          <w:sz w:val="20"/>
          <w:szCs w:val="20"/>
        </w:rPr>
        <w:t>IBM FileNet</w:t>
      </w:r>
      <w:r w:rsidRPr="007F0666">
        <w:rPr>
          <w:color w:val="000000"/>
          <w:sz w:val="20"/>
          <w:szCs w:val="20"/>
        </w:rPr>
        <w:t xml:space="preserve">, and </w:t>
      </w:r>
      <w:r w:rsidR="008442DA" w:rsidRPr="007F0666">
        <w:rPr>
          <w:color w:val="000000"/>
          <w:sz w:val="20"/>
          <w:szCs w:val="20"/>
        </w:rPr>
        <w:t>Content Server (</w:t>
      </w:r>
      <w:r w:rsidRPr="007F0666">
        <w:rPr>
          <w:color w:val="000000"/>
          <w:sz w:val="20"/>
          <w:szCs w:val="20"/>
        </w:rPr>
        <w:t>Livelink</w:t>
      </w:r>
      <w:r w:rsidR="008442DA" w:rsidRPr="007F0666">
        <w:rPr>
          <w:color w:val="000000"/>
          <w:sz w:val="20"/>
          <w:szCs w:val="20"/>
        </w:rPr>
        <w:t>)</w:t>
      </w:r>
      <w:r w:rsidRPr="007F0666">
        <w:rPr>
          <w:color w:val="000000"/>
          <w:sz w:val="20"/>
          <w:szCs w:val="20"/>
        </w:rPr>
        <w:t>.</w:t>
      </w:r>
    </w:p>
    <w:p w:rsidR="00123097" w:rsidRPr="00820AF0" w:rsidRDefault="00123097" w:rsidP="00547049">
      <w:pPr>
        <w:pStyle w:val="Heading3"/>
        <w:shd w:val="clear" w:color="auto" w:fill="D8D8D8"/>
        <w:tabs>
          <w:tab w:val="left" w:pos="-180"/>
          <w:tab w:val="left" w:pos="0"/>
          <w:tab w:val="left" w:pos="1980"/>
        </w:tabs>
        <w:ind w:right="-45"/>
        <w:rPr>
          <w:rFonts w:ascii="Arial" w:hAnsi="Arial" w:cs="Arial"/>
          <w:b/>
          <w:bCs/>
          <w:sz w:val="18"/>
          <w:szCs w:val="18"/>
          <w:u w:val="single"/>
        </w:rPr>
      </w:pPr>
      <w:r w:rsidRPr="00820AF0">
        <w:rPr>
          <w:rFonts w:ascii="Arial" w:hAnsi="Arial" w:cs="Arial"/>
          <w:b/>
          <w:bCs/>
          <w:sz w:val="18"/>
          <w:szCs w:val="18"/>
          <w:u w:val="single"/>
        </w:rPr>
        <w:t>Professional Experience</w:t>
      </w:r>
    </w:p>
    <w:p w:rsidR="00E4311D" w:rsidRPr="004E6BCF" w:rsidRDefault="004E6BCF" w:rsidP="00285346">
      <w:pPr>
        <w:numPr>
          <w:ilvl w:val="0"/>
          <w:numId w:val="10"/>
        </w:numPr>
        <w:tabs>
          <w:tab w:val="left" w:pos="426"/>
        </w:tabs>
        <w:suppressAutoHyphens/>
        <w:spacing w:after="120"/>
        <w:ind w:left="714" w:right="187" w:hanging="357"/>
        <w:contextualSpacing/>
        <w:rPr>
          <w:sz w:val="18"/>
          <w:szCs w:val="18"/>
          <w:lang w:val="en-US" w:eastAsia="ar-SA"/>
        </w:rPr>
      </w:pPr>
      <w:r w:rsidRPr="004E6BCF">
        <w:rPr>
          <w:sz w:val="18"/>
          <w:szCs w:val="18"/>
          <w:lang w:val="en-US" w:eastAsia="ar-SA"/>
        </w:rPr>
        <w:t>Working in Virat solut</w:t>
      </w:r>
      <w:r>
        <w:rPr>
          <w:sz w:val="18"/>
          <w:szCs w:val="18"/>
          <w:lang w:val="en-US" w:eastAsia="ar-SA"/>
        </w:rPr>
        <w:t>ions Ltd as Consultant from July 2016</w:t>
      </w:r>
      <w:r w:rsidRPr="004E6BCF">
        <w:rPr>
          <w:sz w:val="18"/>
          <w:szCs w:val="18"/>
          <w:lang w:val="en-US" w:eastAsia="ar-SA"/>
        </w:rPr>
        <w:t xml:space="preserve"> - Till Date.</w:t>
      </w:r>
    </w:p>
    <w:p w:rsidR="00F72538" w:rsidRPr="00547049" w:rsidRDefault="000F352C" w:rsidP="00285346">
      <w:pPr>
        <w:numPr>
          <w:ilvl w:val="0"/>
          <w:numId w:val="10"/>
        </w:numPr>
        <w:tabs>
          <w:tab w:val="left" w:pos="426"/>
        </w:tabs>
        <w:suppressAutoHyphens/>
        <w:spacing w:after="120"/>
        <w:ind w:left="714" w:right="187" w:hanging="357"/>
        <w:contextualSpacing/>
        <w:rPr>
          <w:sz w:val="18"/>
          <w:szCs w:val="18"/>
          <w:lang w:val="en-US" w:eastAsia="ar-SA"/>
        </w:rPr>
      </w:pPr>
      <w:r w:rsidRPr="00547049">
        <w:rPr>
          <w:sz w:val="18"/>
          <w:szCs w:val="18"/>
          <w:lang w:val="en-US" w:eastAsia="ar-SA"/>
        </w:rPr>
        <w:t>Worked</w:t>
      </w:r>
      <w:r w:rsidR="00F72538" w:rsidRPr="00547049">
        <w:rPr>
          <w:sz w:val="18"/>
          <w:szCs w:val="18"/>
          <w:lang w:val="en-US" w:eastAsia="ar-SA"/>
        </w:rPr>
        <w:t xml:space="preserve"> in Clydesdale Bank as Technical consultant from June 2015–</w:t>
      </w:r>
      <w:r w:rsidR="00E4311D" w:rsidRPr="00547049">
        <w:rPr>
          <w:sz w:val="18"/>
          <w:szCs w:val="18"/>
          <w:lang w:val="en-US" w:eastAsia="ar-SA"/>
        </w:rPr>
        <w:t>July 2016</w:t>
      </w:r>
      <w:r w:rsidR="00F72538" w:rsidRPr="00547049">
        <w:rPr>
          <w:sz w:val="18"/>
          <w:szCs w:val="18"/>
          <w:lang w:val="en-US" w:eastAsia="ar-SA"/>
        </w:rPr>
        <w:t>.</w:t>
      </w:r>
    </w:p>
    <w:p w:rsidR="00F72538" w:rsidRPr="00547049" w:rsidRDefault="00F72538" w:rsidP="00285346">
      <w:pPr>
        <w:numPr>
          <w:ilvl w:val="0"/>
          <w:numId w:val="10"/>
        </w:numPr>
        <w:tabs>
          <w:tab w:val="left" w:pos="426"/>
        </w:tabs>
        <w:suppressAutoHyphens/>
        <w:spacing w:after="120"/>
        <w:ind w:left="714" w:right="187" w:hanging="357"/>
        <w:contextualSpacing/>
        <w:rPr>
          <w:sz w:val="18"/>
          <w:szCs w:val="18"/>
          <w:lang w:val="en-US" w:eastAsia="ar-SA"/>
        </w:rPr>
      </w:pPr>
      <w:r w:rsidRPr="00547049">
        <w:rPr>
          <w:sz w:val="18"/>
          <w:szCs w:val="18"/>
          <w:lang w:val="en-US" w:eastAsia="ar-SA"/>
        </w:rPr>
        <w:t>Worked in Givaudan as consultant (ECM/ETL Designer) from March 2013–</w:t>
      </w:r>
      <w:r w:rsidR="00D61D07" w:rsidRPr="00547049">
        <w:rPr>
          <w:sz w:val="18"/>
          <w:szCs w:val="18"/>
          <w:lang w:val="en-US" w:eastAsia="ar-SA"/>
        </w:rPr>
        <w:t>April</w:t>
      </w:r>
      <w:r w:rsidRPr="00547049">
        <w:rPr>
          <w:sz w:val="18"/>
          <w:szCs w:val="18"/>
          <w:lang w:val="en-US" w:eastAsia="ar-SA"/>
        </w:rPr>
        <w:t xml:space="preserve"> 2015.</w:t>
      </w:r>
    </w:p>
    <w:p w:rsidR="00F72538" w:rsidRPr="00547049" w:rsidRDefault="00FC6FE7" w:rsidP="00285346">
      <w:pPr>
        <w:numPr>
          <w:ilvl w:val="0"/>
          <w:numId w:val="10"/>
        </w:numPr>
        <w:tabs>
          <w:tab w:val="left" w:pos="426"/>
        </w:tabs>
        <w:suppressAutoHyphens/>
        <w:spacing w:after="120"/>
        <w:ind w:left="714" w:right="187" w:hanging="357"/>
        <w:contextualSpacing/>
        <w:rPr>
          <w:sz w:val="18"/>
          <w:szCs w:val="18"/>
          <w:lang w:val="en-US" w:eastAsia="ar-SA"/>
        </w:rPr>
      </w:pPr>
      <w:r w:rsidRPr="00547049">
        <w:rPr>
          <w:sz w:val="18"/>
          <w:szCs w:val="18"/>
          <w:lang w:val="en-US" w:eastAsia="ar-SA"/>
        </w:rPr>
        <w:t>Worked in OpenT</w:t>
      </w:r>
      <w:r w:rsidR="00F72538" w:rsidRPr="00547049">
        <w:rPr>
          <w:sz w:val="18"/>
          <w:szCs w:val="18"/>
          <w:lang w:val="en-US" w:eastAsia="ar-SA"/>
        </w:rPr>
        <w:t>ext as Technical consultant from May 2012–March 2013.</w:t>
      </w:r>
    </w:p>
    <w:p w:rsidR="00123097" w:rsidRPr="00547049" w:rsidRDefault="00F72538" w:rsidP="00285346">
      <w:pPr>
        <w:numPr>
          <w:ilvl w:val="0"/>
          <w:numId w:val="10"/>
        </w:numPr>
        <w:tabs>
          <w:tab w:val="left" w:pos="426"/>
        </w:tabs>
        <w:suppressAutoHyphens/>
        <w:spacing w:after="120"/>
        <w:ind w:left="714" w:right="187" w:hanging="357"/>
        <w:contextualSpacing/>
        <w:rPr>
          <w:sz w:val="18"/>
          <w:szCs w:val="18"/>
          <w:lang w:val="en-US" w:eastAsia="ar-SA"/>
        </w:rPr>
      </w:pPr>
      <w:r w:rsidRPr="00547049">
        <w:rPr>
          <w:sz w:val="18"/>
          <w:szCs w:val="18"/>
        </w:rPr>
        <w:t>Worked</w:t>
      </w:r>
      <w:r w:rsidR="00123097" w:rsidRPr="00547049">
        <w:rPr>
          <w:sz w:val="18"/>
          <w:szCs w:val="18"/>
        </w:rPr>
        <w:t xml:space="preserve"> in British Airways as Senior Software Engineer from Jan 2011– </w:t>
      </w:r>
      <w:r w:rsidRPr="00547049">
        <w:rPr>
          <w:sz w:val="18"/>
          <w:szCs w:val="18"/>
        </w:rPr>
        <w:t>May 2012.</w:t>
      </w:r>
    </w:p>
    <w:p w:rsidR="00123097" w:rsidRPr="00547049" w:rsidRDefault="00F72538" w:rsidP="00285346">
      <w:pPr>
        <w:numPr>
          <w:ilvl w:val="0"/>
          <w:numId w:val="10"/>
        </w:numPr>
        <w:tabs>
          <w:tab w:val="left" w:pos="426"/>
        </w:tabs>
        <w:suppressAutoHyphens/>
        <w:spacing w:after="120"/>
        <w:ind w:left="714" w:right="187" w:hanging="357"/>
        <w:contextualSpacing/>
        <w:rPr>
          <w:sz w:val="18"/>
          <w:szCs w:val="18"/>
          <w:lang w:val="en-US" w:eastAsia="ar-SA"/>
        </w:rPr>
      </w:pPr>
      <w:r w:rsidRPr="00547049">
        <w:rPr>
          <w:sz w:val="18"/>
          <w:szCs w:val="18"/>
        </w:rPr>
        <w:t>Worked</w:t>
      </w:r>
      <w:r w:rsidR="00123097" w:rsidRPr="00547049">
        <w:rPr>
          <w:sz w:val="18"/>
          <w:szCs w:val="18"/>
        </w:rPr>
        <w:t xml:space="preserve"> in </w:t>
      </w:r>
      <w:r w:rsidR="00024282" w:rsidRPr="00547049">
        <w:rPr>
          <w:sz w:val="18"/>
          <w:szCs w:val="18"/>
        </w:rPr>
        <w:t>Telefonica</w:t>
      </w:r>
      <w:r w:rsidR="00123097" w:rsidRPr="00547049">
        <w:rPr>
          <w:sz w:val="18"/>
          <w:szCs w:val="18"/>
        </w:rPr>
        <w:t xml:space="preserve"> O2 as Senior Software Engineer from May 2010– Dec2010</w:t>
      </w:r>
      <w:r w:rsidRPr="00547049">
        <w:rPr>
          <w:sz w:val="18"/>
          <w:szCs w:val="18"/>
        </w:rPr>
        <w:t>.</w:t>
      </w:r>
    </w:p>
    <w:p w:rsidR="00F72538" w:rsidRPr="00547049" w:rsidRDefault="00123097" w:rsidP="00285346">
      <w:pPr>
        <w:numPr>
          <w:ilvl w:val="0"/>
          <w:numId w:val="10"/>
        </w:numPr>
        <w:tabs>
          <w:tab w:val="left" w:pos="426"/>
        </w:tabs>
        <w:suppressAutoHyphens/>
        <w:spacing w:after="120"/>
        <w:ind w:left="714" w:right="187" w:hanging="357"/>
        <w:contextualSpacing/>
        <w:rPr>
          <w:sz w:val="18"/>
          <w:szCs w:val="18"/>
          <w:lang w:val="en-US" w:eastAsia="ar-SA"/>
        </w:rPr>
      </w:pPr>
      <w:r w:rsidRPr="00547049">
        <w:rPr>
          <w:sz w:val="18"/>
          <w:szCs w:val="18"/>
        </w:rPr>
        <w:t>Worked in Mahindra Satyam Computer Services Ltd as Software Engineer from June 2006–March 2010</w:t>
      </w:r>
      <w:r w:rsidR="00F72538" w:rsidRPr="00547049">
        <w:rPr>
          <w:sz w:val="18"/>
          <w:szCs w:val="18"/>
        </w:rPr>
        <w:t>.</w:t>
      </w:r>
    </w:p>
    <w:p w:rsidR="00123097" w:rsidRPr="00820AF0" w:rsidRDefault="00123097" w:rsidP="00547049">
      <w:pPr>
        <w:pStyle w:val="Heading3"/>
        <w:shd w:val="clear" w:color="auto" w:fill="D8D8D8"/>
        <w:tabs>
          <w:tab w:val="left" w:pos="-180"/>
          <w:tab w:val="left" w:pos="0"/>
          <w:tab w:val="left" w:pos="1980"/>
        </w:tabs>
        <w:ind w:right="-45"/>
        <w:rPr>
          <w:rFonts w:ascii="Arial" w:hAnsi="Arial" w:cs="Arial"/>
          <w:b/>
          <w:bCs/>
          <w:sz w:val="18"/>
          <w:szCs w:val="18"/>
          <w:u w:val="single"/>
        </w:rPr>
      </w:pPr>
      <w:r w:rsidRPr="00820AF0">
        <w:rPr>
          <w:rFonts w:ascii="Arial" w:hAnsi="Arial" w:cs="Arial"/>
          <w:b/>
          <w:bCs/>
          <w:sz w:val="18"/>
          <w:szCs w:val="18"/>
          <w:u w:val="single"/>
        </w:rPr>
        <w:t>Education</w:t>
      </w:r>
    </w:p>
    <w:p w:rsidR="00123097" w:rsidRPr="00547049" w:rsidRDefault="00123097" w:rsidP="00306853">
      <w:pPr>
        <w:numPr>
          <w:ilvl w:val="0"/>
          <w:numId w:val="10"/>
        </w:numPr>
        <w:tabs>
          <w:tab w:val="left" w:pos="426"/>
        </w:tabs>
        <w:suppressAutoHyphens/>
        <w:spacing w:after="120"/>
        <w:ind w:left="714" w:right="187" w:hanging="357"/>
        <w:contextualSpacing/>
        <w:rPr>
          <w:sz w:val="18"/>
          <w:szCs w:val="18"/>
          <w:lang w:val="en-US" w:eastAsia="ar-SA"/>
        </w:rPr>
      </w:pPr>
      <w:proofErr w:type="spellStart"/>
      <w:r w:rsidRPr="00547049">
        <w:rPr>
          <w:sz w:val="18"/>
          <w:szCs w:val="18"/>
          <w:lang w:val="en-US" w:eastAsia="ar-SA"/>
        </w:rPr>
        <w:t>Msc</w:t>
      </w:r>
      <w:proofErr w:type="spellEnd"/>
      <w:r w:rsidRPr="00547049">
        <w:rPr>
          <w:sz w:val="18"/>
          <w:szCs w:val="18"/>
          <w:lang w:val="en-US" w:eastAsia="ar-SA"/>
        </w:rPr>
        <w:t xml:space="preserve"> IS (Information Systems) from Osmania University in April 2004, India with 72%.</w:t>
      </w:r>
    </w:p>
    <w:p w:rsidR="00123097" w:rsidRPr="00547049" w:rsidRDefault="00123097" w:rsidP="00306853">
      <w:pPr>
        <w:numPr>
          <w:ilvl w:val="0"/>
          <w:numId w:val="10"/>
        </w:numPr>
        <w:tabs>
          <w:tab w:val="left" w:pos="426"/>
        </w:tabs>
        <w:suppressAutoHyphens/>
        <w:spacing w:after="120"/>
        <w:ind w:left="714" w:right="187" w:hanging="357"/>
        <w:contextualSpacing/>
        <w:rPr>
          <w:sz w:val="18"/>
          <w:szCs w:val="18"/>
          <w:lang w:val="en-US" w:eastAsia="ar-SA"/>
        </w:rPr>
      </w:pPr>
      <w:r w:rsidRPr="00547049">
        <w:rPr>
          <w:sz w:val="18"/>
          <w:szCs w:val="18"/>
          <w:lang w:val="en-US" w:eastAsia="ar-SA"/>
        </w:rPr>
        <w:t xml:space="preserve">Bachelor </w:t>
      </w:r>
      <w:r w:rsidR="00F23FF0" w:rsidRPr="00547049">
        <w:rPr>
          <w:sz w:val="18"/>
          <w:szCs w:val="18"/>
          <w:lang w:val="en-US" w:eastAsia="ar-SA"/>
        </w:rPr>
        <w:t>of</w:t>
      </w:r>
      <w:r w:rsidRPr="00547049">
        <w:rPr>
          <w:sz w:val="18"/>
          <w:szCs w:val="18"/>
          <w:lang w:val="en-US" w:eastAsia="ar-SA"/>
        </w:rPr>
        <w:t xml:space="preserve"> Computer Applications from Osmania University, October 2002, India with 71%.</w:t>
      </w:r>
    </w:p>
    <w:p w:rsidR="00123097" w:rsidRPr="00820AF0" w:rsidRDefault="00123097" w:rsidP="00547049">
      <w:pPr>
        <w:pStyle w:val="Heading3"/>
        <w:shd w:val="clear" w:color="auto" w:fill="D8D8D8"/>
        <w:tabs>
          <w:tab w:val="left" w:pos="-180"/>
          <w:tab w:val="left" w:pos="0"/>
          <w:tab w:val="left" w:pos="1980"/>
        </w:tabs>
        <w:ind w:right="-45"/>
        <w:rPr>
          <w:rFonts w:ascii="Arial" w:hAnsi="Arial" w:cs="Arial"/>
          <w:b/>
          <w:bCs/>
          <w:sz w:val="18"/>
          <w:szCs w:val="18"/>
          <w:u w:val="single"/>
        </w:rPr>
      </w:pPr>
      <w:r w:rsidRPr="00820AF0">
        <w:rPr>
          <w:rFonts w:ascii="Arial" w:hAnsi="Arial" w:cs="Arial"/>
          <w:b/>
          <w:bCs/>
          <w:sz w:val="18"/>
          <w:szCs w:val="18"/>
          <w:u w:val="single"/>
        </w:rPr>
        <w:lastRenderedPageBreak/>
        <w:t>Technical Skills</w:t>
      </w:r>
    </w:p>
    <w:p w:rsidR="00123097" w:rsidRPr="00547049" w:rsidRDefault="00123097">
      <w:pPr>
        <w:pStyle w:val="Heading3"/>
        <w:tabs>
          <w:tab w:val="left" w:pos="720"/>
        </w:tabs>
        <w:ind w:left="2160" w:hanging="2160"/>
        <w:rPr>
          <w:color w:val="000000"/>
          <w:sz w:val="18"/>
          <w:szCs w:val="18"/>
          <w:lang w:val="en"/>
        </w:rPr>
      </w:pPr>
      <w:r w:rsidRPr="00547049">
        <w:rPr>
          <w:bCs/>
          <w:sz w:val="18"/>
          <w:szCs w:val="18"/>
        </w:rPr>
        <w:t>Technology</w:t>
      </w:r>
      <w:r w:rsidRPr="00547049">
        <w:rPr>
          <w:bCs/>
          <w:sz w:val="18"/>
          <w:szCs w:val="18"/>
        </w:rPr>
        <w:tab/>
        <w:t>:</w:t>
      </w:r>
      <w:r w:rsidRPr="00547049">
        <w:rPr>
          <w:sz w:val="18"/>
          <w:szCs w:val="18"/>
          <w:lang w:val="en-GB"/>
        </w:rPr>
        <w:t xml:space="preserve"> Java, JDBC, Servlets, JSP, JPA, </w:t>
      </w:r>
      <w:r w:rsidR="001F5605" w:rsidRPr="00547049">
        <w:rPr>
          <w:sz w:val="18"/>
          <w:szCs w:val="18"/>
          <w:lang w:val="en-GB"/>
        </w:rPr>
        <w:t>OOPS, JSF</w:t>
      </w:r>
      <w:r w:rsidRPr="00547049">
        <w:rPr>
          <w:sz w:val="18"/>
          <w:szCs w:val="18"/>
          <w:lang w:val="en-GB"/>
        </w:rPr>
        <w:t>,</w:t>
      </w:r>
      <w:r w:rsidRPr="00547049">
        <w:rPr>
          <w:color w:val="000000"/>
          <w:sz w:val="18"/>
          <w:szCs w:val="18"/>
        </w:rPr>
        <w:t xml:space="preserve"> </w:t>
      </w:r>
      <w:r w:rsidR="00F72538" w:rsidRPr="00547049">
        <w:rPr>
          <w:sz w:val="18"/>
          <w:szCs w:val="18"/>
        </w:rPr>
        <w:t>Portlets</w:t>
      </w:r>
      <w:r w:rsidRPr="00547049">
        <w:rPr>
          <w:sz w:val="18"/>
          <w:szCs w:val="18"/>
        </w:rPr>
        <w:t>, JPA,</w:t>
      </w:r>
      <w:r w:rsidR="004C5081" w:rsidRPr="00547049">
        <w:rPr>
          <w:sz w:val="18"/>
          <w:szCs w:val="18"/>
          <w:lang w:val="en-GB"/>
        </w:rPr>
        <w:t xml:space="preserve"> Struts, S</w:t>
      </w:r>
      <w:r w:rsidR="00861B58" w:rsidRPr="00547049">
        <w:rPr>
          <w:sz w:val="18"/>
          <w:szCs w:val="18"/>
          <w:lang w:val="en-GB"/>
        </w:rPr>
        <w:t>pring</w:t>
      </w:r>
      <w:r w:rsidR="00FF438D" w:rsidRPr="00547049">
        <w:rPr>
          <w:sz w:val="18"/>
          <w:szCs w:val="18"/>
          <w:lang w:val="en-GB"/>
        </w:rPr>
        <w:t xml:space="preserve"> boot</w:t>
      </w:r>
      <w:r w:rsidR="00861B58" w:rsidRPr="00547049">
        <w:rPr>
          <w:sz w:val="18"/>
          <w:szCs w:val="18"/>
          <w:lang w:val="en-GB"/>
        </w:rPr>
        <w:t>,</w:t>
      </w:r>
      <w:r w:rsidRPr="00547049">
        <w:rPr>
          <w:sz w:val="18"/>
          <w:szCs w:val="18"/>
          <w:lang w:val="en-GB"/>
        </w:rPr>
        <w:t xml:space="preserve"> JSF, EJB, Hibernate, </w:t>
      </w:r>
      <w:r w:rsidR="008E766D" w:rsidRPr="00547049">
        <w:rPr>
          <w:sz w:val="18"/>
          <w:szCs w:val="18"/>
          <w:lang w:val="en-GB"/>
        </w:rPr>
        <w:t xml:space="preserve">soap </w:t>
      </w:r>
      <w:r w:rsidRPr="00547049">
        <w:rPr>
          <w:sz w:val="18"/>
          <w:szCs w:val="18"/>
          <w:lang w:val="en-GB"/>
        </w:rPr>
        <w:t xml:space="preserve">Web Services, JMS, XML, XSLT, XSL, AJAX, SAX, JAXP, </w:t>
      </w:r>
      <w:r w:rsidRPr="00547049">
        <w:rPr>
          <w:sz w:val="18"/>
          <w:szCs w:val="18"/>
        </w:rPr>
        <w:t>XPath,</w:t>
      </w:r>
      <w:r w:rsidRPr="00547049">
        <w:rPr>
          <w:color w:val="000000"/>
          <w:sz w:val="18"/>
          <w:szCs w:val="18"/>
        </w:rPr>
        <w:t xml:space="preserve"> </w:t>
      </w:r>
      <w:r w:rsidR="001F5605" w:rsidRPr="00547049">
        <w:rPr>
          <w:sz w:val="18"/>
          <w:szCs w:val="18"/>
        </w:rPr>
        <w:t>XQuery</w:t>
      </w:r>
      <w:r w:rsidRPr="00547049">
        <w:rPr>
          <w:sz w:val="18"/>
          <w:szCs w:val="18"/>
          <w:lang w:val="en-GB"/>
        </w:rPr>
        <w:t>, Design Patterns,</w:t>
      </w:r>
      <w:r w:rsidRPr="00547049">
        <w:rPr>
          <w:sz w:val="18"/>
          <w:szCs w:val="18"/>
        </w:rPr>
        <w:t xml:space="preserve"> Agile</w:t>
      </w:r>
      <w:r w:rsidR="00590F0A" w:rsidRPr="00547049">
        <w:rPr>
          <w:sz w:val="18"/>
          <w:szCs w:val="18"/>
        </w:rPr>
        <w:t xml:space="preserve"> (TDD/BDD/XP/Scrum)</w:t>
      </w:r>
      <w:r w:rsidRPr="00547049">
        <w:rPr>
          <w:sz w:val="18"/>
          <w:szCs w:val="18"/>
        </w:rPr>
        <w:t>, jQuery,</w:t>
      </w:r>
      <w:r w:rsidR="00F72538" w:rsidRPr="00547049">
        <w:rPr>
          <w:color w:val="000000"/>
          <w:sz w:val="18"/>
          <w:szCs w:val="18"/>
          <w:lang w:val="en"/>
        </w:rPr>
        <w:t xml:space="preserve"> JSON,</w:t>
      </w:r>
      <w:r w:rsidR="0082198C" w:rsidRPr="00547049">
        <w:rPr>
          <w:rFonts w:eastAsia="Times New Roman"/>
          <w:color w:val="000000"/>
          <w:sz w:val="18"/>
          <w:szCs w:val="18"/>
          <w:lang w:eastAsia="en-GB"/>
        </w:rPr>
        <w:t xml:space="preserve"> Cucumber JVM,</w:t>
      </w:r>
      <w:r w:rsidR="00F72538" w:rsidRPr="00547049">
        <w:rPr>
          <w:rFonts w:eastAsia="Times New Roman"/>
          <w:sz w:val="18"/>
          <w:szCs w:val="18"/>
          <w:lang w:val="en-GB" w:eastAsia="en-US"/>
        </w:rPr>
        <w:t xml:space="preserve"> </w:t>
      </w:r>
      <w:r w:rsidR="00F72538" w:rsidRPr="00547049">
        <w:rPr>
          <w:color w:val="000000"/>
          <w:sz w:val="18"/>
          <w:szCs w:val="18"/>
          <w:lang w:val="en-GB"/>
        </w:rPr>
        <w:t>Livelink Administration</w:t>
      </w:r>
      <w:r w:rsidR="005B2B59" w:rsidRPr="00547049">
        <w:rPr>
          <w:color w:val="000000"/>
          <w:sz w:val="18"/>
          <w:szCs w:val="18"/>
          <w:lang w:val="en-GB"/>
        </w:rPr>
        <w:t xml:space="preserve">, </w:t>
      </w:r>
      <w:r w:rsidR="001F5605" w:rsidRPr="00547049">
        <w:rPr>
          <w:color w:val="000000"/>
          <w:sz w:val="18"/>
          <w:szCs w:val="18"/>
          <w:lang w:val="en-GB"/>
        </w:rPr>
        <w:t>ECM (OpenText</w:t>
      </w:r>
      <w:r w:rsidR="005B2B59" w:rsidRPr="00547049">
        <w:rPr>
          <w:color w:val="000000"/>
          <w:sz w:val="18"/>
          <w:szCs w:val="18"/>
          <w:lang w:val="en-GB"/>
        </w:rPr>
        <w:t xml:space="preserve"> Content Server)</w:t>
      </w:r>
      <w:r w:rsidR="007328CB" w:rsidRPr="00547049">
        <w:rPr>
          <w:color w:val="000000"/>
          <w:sz w:val="18"/>
          <w:szCs w:val="18"/>
          <w:lang w:val="en-GB"/>
        </w:rPr>
        <w:t>, SAP (XECM, VIM and ICC)</w:t>
      </w:r>
      <w:r w:rsidR="0019340A" w:rsidRPr="00547049">
        <w:rPr>
          <w:color w:val="000000"/>
          <w:sz w:val="18"/>
          <w:szCs w:val="18"/>
          <w:lang w:val="en-GB"/>
        </w:rPr>
        <w:t>,</w:t>
      </w:r>
      <w:r w:rsidR="0001723C" w:rsidRPr="00547049">
        <w:rPr>
          <w:sz w:val="18"/>
          <w:szCs w:val="18"/>
        </w:rPr>
        <w:t xml:space="preserve"> </w:t>
      </w:r>
      <w:r w:rsidR="00991344" w:rsidRPr="00547049">
        <w:rPr>
          <w:color w:val="000000"/>
          <w:sz w:val="18"/>
          <w:szCs w:val="18"/>
          <w:lang w:val="en-GB"/>
        </w:rPr>
        <w:t>Hadoop / Big Data, Cassandra</w:t>
      </w:r>
      <w:r w:rsidR="0001723C" w:rsidRPr="00547049">
        <w:rPr>
          <w:color w:val="000000"/>
          <w:sz w:val="18"/>
          <w:szCs w:val="18"/>
          <w:lang w:val="en-GB"/>
        </w:rPr>
        <w:t xml:space="preserve">, </w:t>
      </w:r>
      <w:r w:rsidR="001F5605" w:rsidRPr="00547049">
        <w:rPr>
          <w:color w:val="000000"/>
          <w:sz w:val="18"/>
          <w:szCs w:val="18"/>
          <w:lang w:val="en-GB"/>
        </w:rPr>
        <w:t>HBase</w:t>
      </w:r>
      <w:r w:rsidR="0001723C" w:rsidRPr="00547049">
        <w:rPr>
          <w:color w:val="000000"/>
          <w:sz w:val="18"/>
          <w:szCs w:val="18"/>
          <w:lang w:val="en-GB"/>
        </w:rPr>
        <w:t>, Data Modelling</w:t>
      </w:r>
      <w:r w:rsidRPr="00547049">
        <w:rPr>
          <w:color w:val="000000"/>
          <w:sz w:val="18"/>
          <w:szCs w:val="18"/>
          <w:lang w:val="en"/>
        </w:rPr>
        <w:t>.</w:t>
      </w:r>
    </w:p>
    <w:p w:rsidR="00123097" w:rsidRPr="00547049" w:rsidRDefault="00123097">
      <w:pPr>
        <w:suppressAutoHyphens/>
        <w:rPr>
          <w:sz w:val="18"/>
          <w:szCs w:val="18"/>
          <w:lang w:val="en-US" w:eastAsia="ar-SA"/>
        </w:rPr>
      </w:pPr>
      <w:r w:rsidRPr="00547049">
        <w:rPr>
          <w:sz w:val="18"/>
          <w:szCs w:val="18"/>
        </w:rPr>
        <w:t>Operating Systems</w:t>
      </w:r>
      <w:r w:rsidRPr="00547049">
        <w:rPr>
          <w:sz w:val="18"/>
          <w:szCs w:val="18"/>
        </w:rPr>
        <w:tab/>
        <w:t xml:space="preserve">: Windows, Win NT, </w:t>
      </w:r>
      <w:r w:rsidR="004D4244" w:rsidRPr="00547049">
        <w:rPr>
          <w:sz w:val="18"/>
          <w:szCs w:val="18"/>
        </w:rPr>
        <w:t>UNIX (</w:t>
      </w:r>
      <w:r w:rsidR="008E766D" w:rsidRPr="00547049">
        <w:rPr>
          <w:sz w:val="18"/>
          <w:szCs w:val="18"/>
        </w:rPr>
        <w:t>Shell Scripting)</w:t>
      </w:r>
      <w:r w:rsidRPr="00547049">
        <w:rPr>
          <w:sz w:val="18"/>
          <w:szCs w:val="18"/>
        </w:rPr>
        <w:t>, and LINUX.</w:t>
      </w:r>
    </w:p>
    <w:p w:rsidR="00123097" w:rsidRPr="00547049" w:rsidRDefault="00123097">
      <w:pPr>
        <w:suppressAutoHyphens/>
        <w:rPr>
          <w:sz w:val="18"/>
          <w:szCs w:val="18"/>
          <w:lang w:val="en-US" w:eastAsia="ar-SA"/>
        </w:rPr>
      </w:pPr>
      <w:r w:rsidRPr="00547049">
        <w:rPr>
          <w:sz w:val="18"/>
          <w:szCs w:val="18"/>
        </w:rPr>
        <w:t>Languages</w:t>
      </w:r>
      <w:r w:rsidRPr="00547049">
        <w:rPr>
          <w:sz w:val="18"/>
          <w:szCs w:val="18"/>
        </w:rPr>
        <w:tab/>
      </w:r>
      <w:r w:rsidRPr="00547049">
        <w:rPr>
          <w:sz w:val="18"/>
          <w:szCs w:val="18"/>
        </w:rPr>
        <w:tab/>
        <w:t>: C, C++</w:t>
      </w:r>
      <w:r w:rsidR="005B2B59" w:rsidRPr="00547049">
        <w:rPr>
          <w:sz w:val="18"/>
          <w:szCs w:val="18"/>
        </w:rPr>
        <w:t>, PHP</w:t>
      </w:r>
      <w:r w:rsidRPr="00547049">
        <w:rPr>
          <w:sz w:val="18"/>
          <w:szCs w:val="18"/>
        </w:rPr>
        <w:t>, and Java</w:t>
      </w:r>
      <w:r w:rsidR="00394B04" w:rsidRPr="00547049">
        <w:rPr>
          <w:sz w:val="18"/>
          <w:szCs w:val="18"/>
        </w:rPr>
        <w:t>8</w:t>
      </w:r>
      <w:r w:rsidRPr="00547049">
        <w:rPr>
          <w:sz w:val="18"/>
          <w:szCs w:val="18"/>
        </w:rPr>
        <w:t>.</w:t>
      </w:r>
    </w:p>
    <w:p w:rsidR="00123097" w:rsidRPr="00547049" w:rsidRDefault="002B611F" w:rsidP="004D4244">
      <w:pPr>
        <w:tabs>
          <w:tab w:val="left" w:pos="720"/>
          <w:tab w:val="left" w:pos="1440"/>
          <w:tab w:val="left" w:pos="2160"/>
          <w:tab w:val="left" w:pos="2880"/>
          <w:tab w:val="left" w:pos="3600"/>
          <w:tab w:val="left" w:pos="4320"/>
          <w:tab w:val="left" w:pos="5040"/>
          <w:tab w:val="left" w:pos="5760"/>
          <w:tab w:val="left" w:pos="6480"/>
          <w:tab w:val="left" w:pos="7200"/>
          <w:tab w:val="left" w:pos="7890"/>
        </w:tabs>
        <w:suppressAutoHyphens/>
        <w:rPr>
          <w:sz w:val="18"/>
          <w:szCs w:val="18"/>
        </w:rPr>
      </w:pPr>
      <w:r w:rsidRPr="00547049">
        <w:rPr>
          <w:sz w:val="18"/>
          <w:szCs w:val="18"/>
        </w:rPr>
        <w:t>GUI, Script</w:t>
      </w:r>
      <w:r w:rsidRPr="00547049">
        <w:rPr>
          <w:sz w:val="18"/>
          <w:szCs w:val="18"/>
        </w:rPr>
        <w:tab/>
      </w:r>
      <w:r w:rsidRPr="00547049">
        <w:rPr>
          <w:sz w:val="18"/>
          <w:szCs w:val="18"/>
        </w:rPr>
        <w:tab/>
        <w:t>: HTML5</w:t>
      </w:r>
      <w:r w:rsidR="00123097" w:rsidRPr="00547049">
        <w:rPr>
          <w:sz w:val="18"/>
          <w:szCs w:val="18"/>
        </w:rPr>
        <w:t xml:space="preserve">, JSP, CSS, Tag Libraries, Java </w:t>
      </w:r>
      <w:r w:rsidR="004D4244" w:rsidRPr="00547049">
        <w:rPr>
          <w:sz w:val="18"/>
          <w:szCs w:val="18"/>
        </w:rPr>
        <w:t>Script, AJAX</w:t>
      </w:r>
      <w:r w:rsidR="003C553D" w:rsidRPr="00547049">
        <w:rPr>
          <w:sz w:val="18"/>
          <w:szCs w:val="18"/>
        </w:rPr>
        <w:t>,</w:t>
      </w:r>
      <w:r w:rsidR="002D3715" w:rsidRPr="00547049">
        <w:t xml:space="preserve"> </w:t>
      </w:r>
      <w:r w:rsidR="002D3715" w:rsidRPr="00547049">
        <w:rPr>
          <w:sz w:val="18"/>
          <w:szCs w:val="18"/>
        </w:rPr>
        <w:t>Node.js,</w:t>
      </w:r>
      <w:r w:rsidR="003C553D" w:rsidRPr="00547049">
        <w:rPr>
          <w:sz w:val="18"/>
          <w:szCs w:val="18"/>
        </w:rPr>
        <w:t xml:space="preserve"> Groovy</w:t>
      </w:r>
      <w:r w:rsidR="00506101" w:rsidRPr="00547049">
        <w:rPr>
          <w:sz w:val="18"/>
          <w:szCs w:val="18"/>
        </w:rPr>
        <w:t xml:space="preserve"> and </w:t>
      </w:r>
      <w:r w:rsidR="002D3715" w:rsidRPr="00547049">
        <w:rPr>
          <w:sz w:val="18"/>
          <w:szCs w:val="18"/>
        </w:rPr>
        <w:t>AngularJS</w:t>
      </w:r>
      <w:r w:rsidR="00123097" w:rsidRPr="00547049">
        <w:rPr>
          <w:sz w:val="18"/>
          <w:szCs w:val="18"/>
        </w:rPr>
        <w:t>.</w:t>
      </w:r>
      <w:r w:rsidR="004D4244" w:rsidRPr="00547049">
        <w:rPr>
          <w:sz w:val="18"/>
          <w:szCs w:val="18"/>
        </w:rPr>
        <w:tab/>
      </w:r>
    </w:p>
    <w:p w:rsidR="004D4244" w:rsidRPr="00547049" w:rsidRDefault="004D4244" w:rsidP="004D4244">
      <w:pPr>
        <w:tabs>
          <w:tab w:val="left" w:pos="720"/>
          <w:tab w:val="left" w:pos="1440"/>
          <w:tab w:val="left" w:pos="2160"/>
          <w:tab w:val="left" w:pos="2880"/>
          <w:tab w:val="left" w:pos="3600"/>
          <w:tab w:val="left" w:pos="4320"/>
          <w:tab w:val="left" w:pos="5040"/>
          <w:tab w:val="left" w:pos="5760"/>
          <w:tab w:val="left" w:pos="6480"/>
          <w:tab w:val="left" w:pos="7200"/>
          <w:tab w:val="left" w:pos="7890"/>
        </w:tabs>
        <w:suppressAutoHyphens/>
        <w:rPr>
          <w:sz w:val="18"/>
          <w:szCs w:val="18"/>
          <w:lang w:val="en-US" w:eastAsia="ar-SA"/>
        </w:rPr>
      </w:pPr>
      <w:r w:rsidRPr="00547049">
        <w:rPr>
          <w:sz w:val="18"/>
          <w:szCs w:val="18"/>
          <w:lang w:val="en-US" w:eastAsia="ar-SA"/>
        </w:rPr>
        <w:t>Collaboration Tools</w:t>
      </w:r>
      <w:r w:rsidRPr="00547049">
        <w:rPr>
          <w:sz w:val="18"/>
          <w:szCs w:val="18"/>
          <w:lang w:val="en-US" w:eastAsia="ar-SA"/>
        </w:rPr>
        <w:tab/>
        <w:t xml:space="preserve">: </w:t>
      </w:r>
      <w:r w:rsidR="00991344" w:rsidRPr="00547049">
        <w:rPr>
          <w:sz w:val="18"/>
          <w:szCs w:val="18"/>
          <w:lang w:val="en-US" w:eastAsia="ar-SA"/>
        </w:rPr>
        <w:t>Confluence,</w:t>
      </w:r>
      <w:r w:rsidRPr="00547049">
        <w:rPr>
          <w:sz w:val="18"/>
          <w:szCs w:val="18"/>
          <w:lang w:val="en-US" w:eastAsia="ar-SA"/>
        </w:rPr>
        <w:t xml:space="preserve"> </w:t>
      </w:r>
      <w:r w:rsidR="00991344" w:rsidRPr="00547049">
        <w:rPr>
          <w:sz w:val="18"/>
          <w:szCs w:val="18"/>
          <w:lang w:val="en-US" w:eastAsia="ar-SA"/>
        </w:rPr>
        <w:t>JIRA</w:t>
      </w:r>
      <w:r w:rsidRPr="00547049">
        <w:rPr>
          <w:sz w:val="18"/>
          <w:szCs w:val="18"/>
          <w:lang w:val="en-US" w:eastAsia="ar-SA"/>
        </w:rPr>
        <w:t>.</w:t>
      </w:r>
    </w:p>
    <w:p w:rsidR="00123097" w:rsidRPr="00547049" w:rsidRDefault="00E960F4">
      <w:pPr>
        <w:suppressAutoHyphens/>
        <w:rPr>
          <w:sz w:val="18"/>
          <w:szCs w:val="18"/>
          <w:lang w:val="en-US" w:eastAsia="ar-SA"/>
        </w:rPr>
      </w:pPr>
      <w:r w:rsidRPr="00E960F4">
        <w:rPr>
          <w:sz w:val="18"/>
          <w:szCs w:val="18"/>
        </w:rPr>
        <w:t xml:space="preserve">Database / NoSQL / </w:t>
      </w:r>
      <w:r w:rsidR="0027712B" w:rsidRPr="00E960F4">
        <w:rPr>
          <w:sz w:val="18"/>
          <w:szCs w:val="18"/>
        </w:rPr>
        <w:t>Big Data</w:t>
      </w:r>
      <w:r w:rsidR="00123097" w:rsidRPr="00547049">
        <w:rPr>
          <w:sz w:val="18"/>
          <w:szCs w:val="18"/>
        </w:rPr>
        <w:tab/>
        <w:t xml:space="preserve">: </w:t>
      </w:r>
      <w:r w:rsidR="006F002F" w:rsidRPr="006F002F">
        <w:rPr>
          <w:sz w:val="18"/>
          <w:szCs w:val="18"/>
        </w:rPr>
        <w:t>Sybase, Oracle, DB2, My SQL, MS SQL, Mon</w:t>
      </w:r>
      <w:r w:rsidR="00663C9F">
        <w:rPr>
          <w:sz w:val="18"/>
          <w:szCs w:val="18"/>
        </w:rPr>
        <w:t xml:space="preserve">go DB, </w:t>
      </w:r>
      <w:r w:rsidR="0027712B">
        <w:rPr>
          <w:sz w:val="18"/>
          <w:szCs w:val="18"/>
        </w:rPr>
        <w:t>Hadoop</w:t>
      </w:r>
      <w:r w:rsidR="0027712B" w:rsidRPr="006F002F">
        <w:rPr>
          <w:sz w:val="18"/>
          <w:szCs w:val="18"/>
        </w:rPr>
        <w:t>,</w:t>
      </w:r>
      <w:r w:rsidR="0027712B">
        <w:rPr>
          <w:sz w:val="18"/>
          <w:szCs w:val="18"/>
        </w:rPr>
        <w:t xml:space="preserve"> Scala</w:t>
      </w:r>
      <w:r w:rsidR="00663C9F">
        <w:rPr>
          <w:sz w:val="18"/>
          <w:szCs w:val="18"/>
        </w:rPr>
        <w:t>,</w:t>
      </w:r>
      <w:r w:rsidR="006F002F" w:rsidRPr="006F002F">
        <w:rPr>
          <w:sz w:val="18"/>
          <w:szCs w:val="18"/>
        </w:rPr>
        <w:t xml:space="preserve"> Spark</w:t>
      </w:r>
      <w:r w:rsidR="006F002F">
        <w:rPr>
          <w:sz w:val="18"/>
          <w:szCs w:val="18"/>
        </w:rPr>
        <w:t>.</w:t>
      </w:r>
    </w:p>
    <w:p w:rsidR="00123097" w:rsidRPr="00547049" w:rsidRDefault="00C33E6D">
      <w:pPr>
        <w:suppressAutoHyphens/>
        <w:rPr>
          <w:sz w:val="18"/>
          <w:szCs w:val="18"/>
          <w:lang w:val="en-US" w:eastAsia="ar-SA"/>
        </w:rPr>
      </w:pPr>
      <w:r w:rsidRPr="00547049">
        <w:rPr>
          <w:sz w:val="18"/>
          <w:szCs w:val="18"/>
        </w:rPr>
        <w:t>Modelling</w:t>
      </w:r>
      <w:r w:rsidR="00123097" w:rsidRPr="00547049">
        <w:rPr>
          <w:sz w:val="18"/>
          <w:szCs w:val="18"/>
        </w:rPr>
        <w:t xml:space="preserve"> Tools</w:t>
      </w:r>
      <w:r w:rsidR="00123097" w:rsidRPr="00547049">
        <w:rPr>
          <w:sz w:val="18"/>
          <w:szCs w:val="18"/>
        </w:rPr>
        <w:tab/>
      </w:r>
      <w:r w:rsidR="00123097" w:rsidRPr="00547049">
        <w:rPr>
          <w:sz w:val="18"/>
          <w:szCs w:val="18"/>
        </w:rPr>
        <w:tab/>
        <w:t>: UML, Microsoft VISIO, Rational Rose, Rational Unified Process</w:t>
      </w:r>
    </w:p>
    <w:p w:rsidR="00123097" w:rsidRPr="00547049" w:rsidRDefault="00123097">
      <w:pPr>
        <w:suppressAutoHyphens/>
        <w:rPr>
          <w:sz w:val="18"/>
          <w:szCs w:val="18"/>
          <w:lang w:val="en-US" w:eastAsia="ar-SA"/>
        </w:rPr>
      </w:pPr>
      <w:r w:rsidRPr="00547049">
        <w:rPr>
          <w:sz w:val="18"/>
          <w:szCs w:val="18"/>
        </w:rPr>
        <w:t>Agile Methodologies</w:t>
      </w:r>
      <w:r w:rsidRPr="00547049">
        <w:rPr>
          <w:sz w:val="18"/>
          <w:szCs w:val="18"/>
        </w:rPr>
        <w:tab/>
        <w:t>: Agile Scrum-XP-TDD and pair programming.</w:t>
      </w:r>
    </w:p>
    <w:p w:rsidR="00123097" w:rsidRPr="00547049" w:rsidRDefault="00123097">
      <w:pPr>
        <w:suppressAutoHyphens/>
        <w:rPr>
          <w:sz w:val="18"/>
          <w:szCs w:val="18"/>
          <w:lang w:val="en-US" w:eastAsia="ar-SA"/>
        </w:rPr>
      </w:pPr>
      <w:r w:rsidRPr="00547049">
        <w:rPr>
          <w:sz w:val="18"/>
          <w:szCs w:val="18"/>
        </w:rPr>
        <w:t>Version Control</w:t>
      </w:r>
      <w:r w:rsidRPr="00547049">
        <w:rPr>
          <w:sz w:val="18"/>
          <w:szCs w:val="18"/>
        </w:rPr>
        <w:tab/>
      </w:r>
      <w:r w:rsidR="001A1D77" w:rsidRPr="00547049">
        <w:rPr>
          <w:sz w:val="18"/>
          <w:szCs w:val="18"/>
        </w:rPr>
        <w:tab/>
      </w:r>
      <w:r w:rsidRPr="00547049">
        <w:rPr>
          <w:sz w:val="18"/>
          <w:szCs w:val="18"/>
        </w:rPr>
        <w:t>: CVS, VSS, Clear Case and Subversion</w:t>
      </w:r>
      <w:r w:rsidR="004D4244" w:rsidRPr="00547049">
        <w:rPr>
          <w:sz w:val="18"/>
          <w:szCs w:val="18"/>
        </w:rPr>
        <w:t>, Jenkins</w:t>
      </w:r>
      <w:r w:rsidR="001A1D77" w:rsidRPr="00547049">
        <w:rPr>
          <w:sz w:val="18"/>
          <w:szCs w:val="18"/>
        </w:rPr>
        <w:t>, GIT</w:t>
      </w:r>
      <w:r w:rsidRPr="00547049">
        <w:rPr>
          <w:sz w:val="18"/>
          <w:szCs w:val="18"/>
        </w:rPr>
        <w:t>.</w:t>
      </w:r>
    </w:p>
    <w:p w:rsidR="00123097" w:rsidRPr="00547049" w:rsidRDefault="00123097">
      <w:pPr>
        <w:suppressAutoHyphens/>
        <w:rPr>
          <w:sz w:val="18"/>
          <w:szCs w:val="18"/>
          <w:lang w:val="en-US" w:eastAsia="ar-SA"/>
        </w:rPr>
      </w:pPr>
      <w:r w:rsidRPr="00547049">
        <w:rPr>
          <w:sz w:val="18"/>
          <w:szCs w:val="18"/>
        </w:rPr>
        <w:t>Build Script tools</w:t>
      </w:r>
      <w:r w:rsidRPr="00547049">
        <w:rPr>
          <w:sz w:val="18"/>
          <w:szCs w:val="18"/>
        </w:rPr>
        <w:tab/>
      </w:r>
      <w:r w:rsidR="00820AF0" w:rsidRPr="00547049">
        <w:rPr>
          <w:sz w:val="18"/>
          <w:szCs w:val="18"/>
        </w:rPr>
        <w:tab/>
      </w:r>
      <w:r w:rsidRPr="00547049">
        <w:rPr>
          <w:sz w:val="18"/>
          <w:szCs w:val="18"/>
        </w:rPr>
        <w:t>: ANT and Maven2.</w:t>
      </w:r>
    </w:p>
    <w:p w:rsidR="00123097" w:rsidRPr="00547049" w:rsidRDefault="00123097">
      <w:pPr>
        <w:suppressAutoHyphens/>
        <w:ind w:left="2160" w:hanging="2160"/>
        <w:rPr>
          <w:bCs/>
          <w:sz w:val="18"/>
          <w:szCs w:val="18"/>
          <w:lang w:eastAsia="ar-SA"/>
        </w:rPr>
      </w:pPr>
      <w:r w:rsidRPr="00547049">
        <w:rPr>
          <w:bCs/>
          <w:sz w:val="18"/>
          <w:szCs w:val="18"/>
        </w:rPr>
        <w:t>Servers</w:t>
      </w:r>
      <w:r w:rsidRPr="00547049">
        <w:rPr>
          <w:bCs/>
          <w:sz w:val="18"/>
          <w:szCs w:val="18"/>
        </w:rPr>
        <w:tab/>
        <w:t>: Liferay Portal Server, IBM Web Sphere 6.x, IBM HTTP Server, BEA Web Logic, Jboss and Tomcat,</w:t>
      </w:r>
      <w:r w:rsidRPr="00547049">
        <w:rPr>
          <w:sz w:val="18"/>
          <w:szCs w:val="18"/>
        </w:rPr>
        <w:t xml:space="preserve"> </w:t>
      </w:r>
      <w:r w:rsidRPr="00547049">
        <w:rPr>
          <w:bCs/>
          <w:sz w:val="18"/>
          <w:szCs w:val="18"/>
        </w:rPr>
        <w:t>Glassfish, Sonic MQ,</w:t>
      </w:r>
      <w:r w:rsidRPr="00547049">
        <w:rPr>
          <w:sz w:val="18"/>
          <w:szCs w:val="18"/>
        </w:rPr>
        <w:t xml:space="preserve"> </w:t>
      </w:r>
      <w:r w:rsidRPr="00547049">
        <w:rPr>
          <w:bCs/>
          <w:sz w:val="18"/>
          <w:szCs w:val="18"/>
        </w:rPr>
        <w:t>ActiveMQ.</w:t>
      </w:r>
    </w:p>
    <w:p w:rsidR="00123097" w:rsidRPr="00547049" w:rsidRDefault="00DA7666">
      <w:pPr>
        <w:suppressAutoHyphens/>
        <w:ind w:left="2160" w:hanging="2160"/>
        <w:rPr>
          <w:sz w:val="18"/>
          <w:szCs w:val="18"/>
          <w:lang w:val="en-US" w:eastAsia="ar-SA"/>
        </w:rPr>
      </w:pPr>
      <w:r w:rsidRPr="00547049">
        <w:rPr>
          <w:sz w:val="18"/>
          <w:szCs w:val="18"/>
        </w:rPr>
        <w:t>IDES / Tools</w:t>
      </w:r>
      <w:r w:rsidRPr="00547049">
        <w:rPr>
          <w:sz w:val="18"/>
          <w:szCs w:val="18"/>
        </w:rPr>
        <w:tab/>
        <w:t xml:space="preserve">: </w:t>
      </w:r>
      <w:r w:rsidR="00123097" w:rsidRPr="00547049">
        <w:rPr>
          <w:sz w:val="18"/>
          <w:szCs w:val="18"/>
        </w:rPr>
        <w:t>ECLIPSE, Net beans,</w:t>
      </w:r>
      <w:r w:rsidR="004D4244" w:rsidRPr="00547049">
        <w:rPr>
          <w:sz w:val="18"/>
          <w:szCs w:val="18"/>
        </w:rPr>
        <w:t xml:space="preserve"> IntelliJ,</w:t>
      </w:r>
      <w:r w:rsidR="00123097" w:rsidRPr="00547049">
        <w:rPr>
          <w:sz w:val="18"/>
          <w:szCs w:val="18"/>
        </w:rPr>
        <w:t xml:space="preserve"> WSAD, RAD, Tibco GI Portal Development, Clear Case, </w:t>
      </w:r>
      <w:r w:rsidR="001F5605" w:rsidRPr="00547049">
        <w:rPr>
          <w:sz w:val="18"/>
          <w:szCs w:val="18"/>
        </w:rPr>
        <w:t>JBuilder</w:t>
      </w:r>
      <w:r w:rsidR="00123097" w:rsidRPr="00547049">
        <w:rPr>
          <w:sz w:val="18"/>
          <w:szCs w:val="18"/>
        </w:rPr>
        <w:t>, Junit, SOAP UI, Selenium,</w:t>
      </w:r>
      <w:r w:rsidR="004D4244" w:rsidRPr="00547049">
        <w:rPr>
          <w:sz w:val="18"/>
          <w:szCs w:val="18"/>
        </w:rPr>
        <w:t xml:space="preserve"> Mokito</w:t>
      </w:r>
      <w:r w:rsidR="00123097" w:rsidRPr="00547049">
        <w:rPr>
          <w:sz w:val="18"/>
          <w:szCs w:val="18"/>
        </w:rPr>
        <w:t xml:space="preserve"> and Maven2.</w:t>
      </w:r>
    </w:p>
    <w:p w:rsidR="00123097" w:rsidRPr="00547049" w:rsidRDefault="00123097">
      <w:pPr>
        <w:suppressAutoHyphens/>
        <w:rPr>
          <w:sz w:val="18"/>
          <w:szCs w:val="18"/>
          <w:lang w:val="en-US" w:eastAsia="ar-SA"/>
        </w:rPr>
      </w:pPr>
      <w:r w:rsidRPr="00547049">
        <w:rPr>
          <w:sz w:val="18"/>
          <w:szCs w:val="18"/>
        </w:rPr>
        <w:t>Domain Knowledge</w:t>
      </w:r>
      <w:r w:rsidRPr="00547049">
        <w:rPr>
          <w:sz w:val="18"/>
          <w:szCs w:val="18"/>
        </w:rPr>
        <w:tab/>
        <w:t>: Finance, Wind energy power systems, Manufacture and Telecom.</w:t>
      </w:r>
    </w:p>
    <w:p w:rsidR="00123097" w:rsidRPr="00820AF0" w:rsidRDefault="00123097" w:rsidP="000F352C">
      <w:pPr>
        <w:pStyle w:val="Heading3"/>
        <w:shd w:val="clear" w:color="auto" w:fill="D8D8D8"/>
        <w:tabs>
          <w:tab w:val="left" w:pos="-180"/>
          <w:tab w:val="left" w:pos="0"/>
          <w:tab w:val="left" w:pos="1980"/>
        </w:tabs>
        <w:ind w:right="-45"/>
        <w:jc w:val="center"/>
        <w:rPr>
          <w:rFonts w:ascii="Arial" w:hAnsi="Arial" w:cs="Arial"/>
          <w:b/>
          <w:bCs/>
          <w:sz w:val="18"/>
          <w:szCs w:val="18"/>
          <w:u w:val="single"/>
        </w:rPr>
      </w:pPr>
      <w:r w:rsidRPr="00820AF0">
        <w:rPr>
          <w:rFonts w:ascii="Arial" w:hAnsi="Arial" w:cs="Arial"/>
          <w:b/>
          <w:bCs/>
          <w:sz w:val="18"/>
          <w:szCs w:val="18"/>
          <w:u w:val="single"/>
        </w:rPr>
        <w:t>Projects Profile</w:t>
      </w:r>
    </w:p>
    <w:p w:rsidR="003D0FFF" w:rsidRPr="00547049" w:rsidRDefault="003D0FFF" w:rsidP="003D0FFF">
      <w:pPr>
        <w:pStyle w:val="Heading6"/>
        <w:rPr>
          <w:sz w:val="18"/>
          <w:szCs w:val="18"/>
        </w:rPr>
      </w:pPr>
      <w:r w:rsidRPr="00547049">
        <w:rPr>
          <w:sz w:val="18"/>
          <w:szCs w:val="18"/>
        </w:rPr>
        <w:t xml:space="preserve">Client: </w:t>
      </w:r>
      <w:r>
        <w:rPr>
          <w:sz w:val="18"/>
          <w:szCs w:val="18"/>
        </w:rPr>
        <w:t>Capita</w:t>
      </w:r>
      <w:r w:rsidRPr="00547049">
        <w:rPr>
          <w:sz w:val="18"/>
          <w:szCs w:val="18"/>
        </w:rPr>
        <w:t xml:space="preserve"> (</w:t>
      </w:r>
      <w:r>
        <w:rPr>
          <w:sz w:val="18"/>
          <w:szCs w:val="18"/>
        </w:rPr>
        <w:t>Sept</w:t>
      </w:r>
      <w:r w:rsidRPr="00547049">
        <w:rPr>
          <w:sz w:val="18"/>
          <w:szCs w:val="18"/>
        </w:rPr>
        <w:t xml:space="preserve"> 201</w:t>
      </w:r>
      <w:r>
        <w:rPr>
          <w:sz w:val="18"/>
          <w:szCs w:val="18"/>
        </w:rPr>
        <w:t>8 – Till Date</w:t>
      </w:r>
      <w:r w:rsidRPr="00547049">
        <w:rPr>
          <w:sz w:val="18"/>
          <w:szCs w:val="18"/>
        </w:rPr>
        <w:t>)</w:t>
      </w:r>
    </w:p>
    <w:p w:rsidR="0017646D" w:rsidRPr="0017646D" w:rsidRDefault="003D0FFF" w:rsidP="0017646D">
      <w:pPr>
        <w:pStyle w:val="Heading6"/>
        <w:rPr>
          <w:rFonts w:eastAsia="Times New Roman"/>
          <w:b w:val="0"/>
          <w:bCs w:val="0"/>
          <w:i w:val="0"/>
          <w:iCs w:val="0"/>
          <w:sz w:val="18"/>
          <w:szCs w:val="18"/>
        </w:rPr>
      </w:pPr>
      <w:r w:rsidRPr="00547049">
        <w:rPr>
          <w:sz w:val="18"/>
          <w:szCs w:val="18"/>
        </w:rPr>
        <w:t>Designation (Role):</w:t>
      </w:r>
      <w:r w:rsidRPr="00CF19EC">
        <w:t xml:space="preserve"> </w:t>
      </w:r>
      <w:r w:rsidR="0017646D">
        <w:rPr>
          <w:sz w:val="18"/>
          <w:szCs w:val="18"/>
        </w:rPr>
        <w:t>Java Developer</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Used Spring Boot embedded tomcat, implemented health checks and metrics</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Used Spring IoC/DI, spring with Mongo, Spring AOP</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Used Swagger to implement API, Used REST Assured for Testing REST Services.</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Involved in developing the Micro services using Spring Boot. Used JSON.</w:t>
      </w:r>
    </w:p>
    <w:p w:rsidR="00976B13" w:rsidRPr="0017646D" w:rsidRDefault="00976B13" w:rsidP="00976B13">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 xml:space="preserve">Expertise in Java 1.8 default method, Streams, and </w:t>
      </w:r>
      <w:r w:rsidRPr="0017646D">
        <w:rPr>
          <w:sz w:val="18"/>
          <w:szCs w:val="18"/>
          <w:lang w:val="en-US" w:eastAsia="ar-SA"/>
        </w:rPr>
        <w:t>Lambda</w:t>
      </w:r>
      <w:r w:rsidRPr="0017646D">
        <w:rPr>
          <w:sz w:val="18"/>
          <w:szCs w:val="18"/>
          <w:lang w:val="en-US" w:eastAsia="ar-SA"/>
        </w:rPr>
        <w:t xml:space="preserve"> expressions.</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Used RabbitMQ to implement Channels and Queues for micro services intercommunication.</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Integrating with 3rd party API's such as Cisco</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Implemented the Event Logger micro service using the Spring Boot and MongoDB to log all events</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Invoked REST Services using Angular 2 HTTP Client</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Implemented injectable application wide dependencies using Angular</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Parent and Child communicate via Input Binding and Services using Angular</w:t>
      </w:r>
    </w:p>
    <w:p w:rsidR="0017646D" w:rsidRPr="0017646D" w:rsidRDefault="0017646D" w:rsidP="0017646D">
      <w:pPr>
        <w:widowControl w:val="0"/>
        <w:numPr>
          <w:ilvl w:val="0"/>
          <w:numId w:val="12"/>
        </w:numPr>
        <w:tabs>
          <w:tab w:val="clear" w:pos="720"/>
          <w:tab w:val="num" w:pos="426"/>
        </w:tabs>
        <w:suppressAutoHyphens/>
        <w:autoSpaceDE w:val="0"/>
        <w:ind w:left="426"/>
        <w:jc w:val="both"/>
        <w:rPr>
          <w:sz w:val="18"/>
          <w:szCs w:val="18"/>
          <w:lang w:val="en-US" w:eastAsia="ar-SA"/>
        </w:rPr>
      </w:pPr>
      <w:r w:rsidRPr="0017646D">
        <w:rPr>
          <w:sz w:val="18"/>
          <w:szCs w:val="18"/>
          <w:lang w:val="en-US" w:eastAsia="ar-SA"/>
        </w:rPr>
        <w:t>Implemented Automated REST API Testing using REST Assured and DB Unit.</w:t>
      </w:r>
    </w:p>
    <w:p w:rsidR="00E86A8A" w:rsidRPr="00547049" w:rsidRDefault="00E86A8A" w:rsidP="00E86A8A">
      <w:pPr>
        <w:pStyle w:val="Heading6"/>
        <w:rPr>
          <w:sz w:val="18"/>
          <w:szCs w:val="18"/>
        </w:rPr>
      </w:pPr>
      <w:r w:rsidRPr="00547049">
        <w:rPr>
          <w:sz w:val="18"/>
          <w:szCs w:val="18"/>
        </w:rPr>
        <w:t xml:space="preserve">Client: HCC (Hertfordshire county </w:t>
      </w:r>
      <w:r w:rsidR="00480134" w:rsidRPr="00547049">
        <w:rPr>
          <w:sz w:val="18"/>
          <w:szCs w:val="18"/>
        </w:rPr>
        <w:t>council</w:t>
      </w:r>
      <w:r w:rsidR="00480134">
        <w:rPr>
          <w:sz w:val="18"/>
          <w:szCs w:val="18"/>
        </w:rPr>
        <w:t xml:space="preserve"> through </w:t>
      </w:r>
      <w:r w:rsidR="00480134" w:rsidRPr="00547049">
        <w:rPr>
          <w:sz w:val="18"/>
          <w:szCs w:val="18"/>
        </w:rPr>
        <w:t>Aiimi)</w:t>
      </w:r>
      <w:r w:rsidR="00480134">
        <w:rPr>
          <w:sz w:val="18"/>
          <w:szCs w:val="18"/>
        </w:rPr>
        <w:t xml:space="preserve"> </w:t>
      </w:r>
      <w:r w:rsidR="00D7518F">
        <w:rPr>
          <w:sz w:val="18"/>
          <w:szCs w:val="18"/>
        </w:rPr>
        <w:t>(</w:t>
      </w:r>
      <w:r w:rsidR="00D7518F" w:rsidRPr="00480134">
        <w:rPr>
          <w:sz w:val="18"/>
          <w:szCs w:val="18"/>
        </w:rPr>
        <w:t>Jan</w:t>
      </w:r>
      <w:r w:rsidR="00480134" w:rsidRPr="00547049">
        <w:rPr>
          <w:sz w:val="18"/>
          <w:szCs w:val="18"/>
        </w:rPr>
        <w:t xml:space="preserve"> 2018–</w:t>
      </w:r>
      <w:r w:rsidR="003D0FFF">
        <w:rPr>
          <w:sz w:val="18"/>
          <w:szCs w:val="18"/>
        </w:rPr>
        <w:t>August 2018</w:t>
      </w:r>
      <w:r w:rsidR="00480134">
        <w:rPr>
          <w:sz w:val="18"/>
          <w:szCs w:val="18"/>
        </w:rPr>
        <w:t>)</w:t>
      </w:r>
      <w:r w:rsidRPr="00547049">
        <w:rPr>
          <w:sz w:val="18"/>
          <w:szCs w:val="18"/>
        </w:rPr>
        <w:t xml:space="preserve">. </w:t>
      </w:r>
    </w:p>
    <w:p w:rsidR="00E86A8A" w:rsidRPr="00547049" w:rsidRDefault="00E86A8A" w:rsidP="00E86A8A">
      <w:pPr>
        <w:pStyle w:val="Heading6"/>
        <w:rPr>
          <w:sz w:val="18"/>
          <w:szCs w:val="18"/>
        </w:rPr>
      </w:pPr>
      <w:r w:rsidRPr="00547049">
        <w:rPr>
          <w:sz w:val="18"/>
          <w:szCs w:val="18"/>
        </w:rPr>
        <w:t>Designation (Role): Java Developer</w:t>
      </w:r>
    </w:p>
    <w:p w:rsidR="00E86A8A" w:rsidRPr="00547049" w:rsidRDefault="00E86A8A" w:rsidP="00E86A8A">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Developing the Application based on the requirements.</w:t>
      </w:r>
    </w:p>
    <w:p w:rsidR="00E86A8A" w:rsidRDefault="00976B13" w:rsidP="00E86A8A">
      <w:pPr>
        <w:widowControl w:val="0"/>
        <w:numPr>
          <w:ilvl w:val="0"/>
          <w:numId w:val="12"/>
        </w:numPr>
        <w:tabs>
          <w:tab w:val="clear" w:pos="720"/>
          <w:tab w:val="num" w:pos="426"/>
        </w:tabs>
        <w:suppressAutoHyphens/>
        <w:autoSpaceDE w:val="0"/>
        <w:ind w:left="426"/>
        <w:jc w:val="both"/>
        <w:rPr>
          <w:sz w:val="18"/>
          <w:szCs w:val="18"/>
          <w:lang w:val="en-US" w:eastAsia="ar-SA"/>
        </w:rPr>
      </w:pPr>
      <w:r>
        <w:rPr>
          <w:sz w:val="18"/>
          <w:szCs w:val="18"/>
          <w:lang w:val="en-US" w:eastAsia="ar-SA"/>
        </w:rPr>
        <w:t>Creating</w:t>
      </w:r>
      <w:r w:rsidR="00E86A8A" w:rsidRPr="00547049">
        <w:rPr>
          <w:sz w:val="18"/>
          <w:szCs w:val="18"/>
          <w:lang w:val="en-US" w:eastAsia="ar-SA"/>
        </w:rPr>
        <w:t xml:space="preserve"> back-end REST API’s for client applications using spring boot.</w:t>
      </w:r>
    </w:p>
    <w:p w:rsidR="003D0FFF" w:rsidRPr="003D0FFF" w:rsidRDefault="003D0FFF" w:rsidP="003D0FFF">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Developed an integration layer based on the OpenText Content server web services, which gives flexibility to manage content on OpenText </w:t>
      </w:r>
      <w:r>
        <w:rPr>
          <w:sz w:val="18"/>
          <w:szCs w:val="18"/>
          <w:lang w:val="en-US" w:eastAsia="ar-SA"/>
        </w:rPr>
        <w:t>ECM (4 different CS16 systems).</w:t>
      </w:r>
    </w:p>
    <w:p w:rsidR="00B32292" w:rsidRPr="00547049" w:rsidRDefault="00B32292" w:rsidP="00E86A8A">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Based on the available REST Services, D</w:t>
      </w:r>
      <w:r w:rsidR="001C7FF5">
        <w:rPr>
          <w:sz w:val="18"/>
          <w:szCs w:val="18"/>
          <w:lang w:val="en-US" w:eastAsia="ar-SA"/>
        </w:rPr>
        <w:t xml:space="preserve">evelop the Smart UI extensions </w:t>
      </w:r>
      <w:r w:rsidRPr="00547049">
        <w:rPr>
          <w:sz w:val="18"/>
          <w:szCs w:val="18"/>
          <w:lang w:val="en-US" w:eastAsia="ar-SA"/>
        </w:rPr>
        <w:t xml:space="preserve">Using </w:t>
      </w:r>
      <w:r w:rsidR="001D277D" w:rsidRPr="00547049">
        <w:rPr>
          <w:sz w:val="18"/>
          <w:szCs w:val="18"/>
        </w:rPr>
        <w:t>AngularJS</w:t>
      </w:r>
      <w:r w:rsidR="001D277D">
        <w:rPr>
          <w:sz w:val="18"/>
          <w:szCs w:val="18"/>
          <w:lang w:val="en-US" w:eastAsia="ar-SA"/>
        </w:rPr>
        <w:t>.</w:t>
      </w:r>
    </w:p>
    <w:p w:rsidR="00E86A8A" w:rsidRPr="00547049" w:rsidRDefault="00E86A8A" w:rsidP="00E86A8A">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Developed Automation framework from scratch using Cucumber JVM for Rest Based Web Services.</w:t>
      </w:r>
    </w:p>
    <w:p w:rsidR="00E86A8A" w:rsidRPr="00547049" w:rsidRDefault="00E86A8A" w:rsidP="00E86A8A">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Participated in Daily Stand ups, scrum meetings and given demo to business.</w:t>
      </w:r>
    </w:p>
    <w:p w:rsidR="00480134" w:rsidRDefault="00E86A8A" w:rsidP="00480134">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Developed the applications under Continuous integration.</w:t>
      </w:r>
    </w:p>
    <w:p w:rsidR="00480134" w:rsidRDefault="00E86A8A" w:rsidP="00480134">
      <w:pPr>
        <w:widowControl w:val="0"/>
        <w:numPr>
          <w:ilvl w:val="0"/>
          <w:numId w:val="12"/>
        </w:numPr>
        <w:tabs>
          <w:tab w:val="clear" w:pos="720"/>
          <w:tab w:val="num" w:pos="426"/>
        </w:tabs>
        <w:suppressAutoHyphens/>
        <w:autoSpaceDE w:val="0"/>
        <w:ind w:left="426"/>
        <w:jc w:val="both"/>
        <w:rPr>
          <w:sz w:val="18"/>
          <w:szCs w:val="18"/>
          <w:lang w:val="en-US" w:eastAsia="ar-SA"/>
        </w:rPr>
      </w:pPr>
      <w:r w:rsidRPr="00480134">
        <w:rPr>
          <w:sz w:val="18"/>
          <w:szCs w:val="18"/>
          <w:lang w:val="en-US" w:eastAsia="ar-SA"/>
        </w:rPr>
        <w:t>As part Build Management team, worked on automating build &amp; deployment in Continuous Integration En</w:t>
      </w:r>
      <w:r w:rsidR="00671D2E" w:rsidRPr="00480134">
        <w:rPr>
          <w:sz w:val="18"/>
          <w:szCs w:val="18"/>
          <w:lang w:val="en-US" w:eastAsia="ar-SA"/>
        </w:rPr>
        <w:t>vironment using Maven, Jenkins.</w:t>
      </w:r>
    </w:p>
    <w:p w:rsidR="00671D2E" w:rsidRPr="00480134" w:rsidRDefault="00671D2E" w:rsidP="00480134">
      <w:pPr>
        <w:widowControl w:val="0"/>
        <w:numPr>
          <w:ilvl w:val="0"/>
          <w:numId w:val="12"/>
        </w:numPr>
        <w:tabs>
          <w:tab w:val="clear" w:pos="720"/>
          <w:tab w:val="num" w:pos="426"/>
        </w:tabs>
        <w:suppressAutoHyphens/>
        <w:autoSpaceDE w:val="0"/>
        <w:ind w:left="426"/>
        <w:jc w:val="both"/>
        <w:rPr>
          <w:sz w:val="18"/>
          <w:szCs w:val="18"/>
          <w:lang w:val="en-US" w:eastAsia="ar-SA"/>
        </w:rPr>
      </w:pPr>
      <w:r w:rsidRPr="00480134">
        <w:rPr>
          <w:iCs/>
          <w:sz w:val="20"/>
          <w:szCs w:val="20"/>
        </w:rPr>
        <w:t>Used Spring IoC/DI, Spring ORM, Spring AOP, and Spring Security</w:t>
      </w:r>
      <w:r w:rsidR="00480134">
        <w:rPr>
          <w:sz w:val="18"/>
          <w:szCs w:val="18"/>
          <w:lang w:val="en-US" w:eastAsia="ar-SA"/>
        </w:rPr>
        <w:t>.</w:t>
      </w:r>
    </w:p>
    <w:p w:rsidR="002C2B1E" w:rsidRPr="00547049" w:rsidRDefault="00E86A8A" w:rsidP="002C2B1E">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rPr>
        <w:t>Developed Application using Java 8, J2EE, spring, and Micro Services.</w:t>
      </w:r>
    </w:p>
    <w:p w:rsidR="00E86A8A" w:rsidRPr="00547049" w:rsidRDefault="00E86A8A" w:rsidP="002C2B1E">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Designed and developed all parts of this web application (including configuring spring, hibernate, build-scripts etc.) from scratch as single developer initially.</w:t>
      </w:r>
    </w:p>
    <w:p w:rsidR="004E223B" w:rsidRPr="00547049" w:rsidRDefault="00671D2E" w:rsidP="004E223B">
      <w:pPr>
        <w:pStyle w:val="Heading6"/>
        <w:rPr>
          <w:sz w:val="18"/>
          <w:szCs w:val="18"/>
        </w:rPr>
      </w:pPr>
      <w:r>
        <w:rPr>
          <w:sz w:val="18"/>
          <w:szCs w:val="18"/>
        </w:rPr>
        <w:t>Client: Insure the</w:t>
      </w:r>
      <w:r w:rsidR="004E223B" w:rsidRPr="00547049">
        <w:rPr>
          <w:sz w:val="18"/>
          <w:szCs w:val="18"/>
        </w:rPr>
        <w:t xml:space="preserve"> Box Services Limited</w:t>
      </w:r>
      <w:r w:rsidR="00D7518F">
        <w:rPr>
          <w:sz w:val="18"/>
          <w:szCs w:val="18"/>
        </w:rPr>
        <w:t xml:space="preserve"> (</w:t>
      </w:r>
      <w:r w:rsidR="00D7518F" w:rsidRPr="00547049">
        <w:rPr>
          <w:sz w:val="18"/>
          <w:szCs w:val="18"/>
        </w:rPr>
        <w:t>April 2017–Dec 2017</w:t>
      </w:r>
      <w:r w:rsidR="00D7518F">
        <w:rPr>
          <w:sz w:val="18"/>
          <w:szCs w:val="18"/>
        </w:rPr>
        <w:t>)</w:t>
      </w:r>
      <w:r w:rsidR="004E223B" w:rsidRPr="00547049">
        <w:rPr>
          <w:sz w:val="18"/>
          <w:szCs w:val="18"/>
        </w:rPr>
        <w:t xml:space="preserve">. </w:t>
      </w:r>
    </w:p>
    <w:p w:rsidR="004E223B" w:rsidRPr="00547049" w:rsidRDefault="004E223B" w:rsidP="004E223B">
      <w:pPr>
        <w:pStyle w:val="Heading6"/>
        <w:rPr>
          <w:sz w:val="18"/>
          <w:szCs w:val="18"/>
        </w:rPr>
      </w:pPr>
      <w:r w:rsidRPr="00547049">
        <w:rPr>
          <w:sz w:val="18"/>
          <w:szCs w:val="18"/>
        </w:rPr>
        <w:t xml:space="preserve">Designation (Role): </w:t>
      </w:r>
      <w:r w:rsidR="007D45F3" w:rsidRPr="00547049">
        <w:rPr>
          <w:sz w:val="18"/>
          <w:szCs w:val="18"/>
        </w:rPr>
        <w:t>Java Developer</w:t>
      </w:r>
    </w:p>
    <w:p w:rsidR="004E223B" w:rsidRPr="00547049" w:rsidRDefault="004E223B" w:rsidP="004E223B">
      <w:pPr>
        <w:widowControl w:val="0"/>
        <w:suppressAutoHyphens/>
        <w:autoSpaceDE w:val="0"/>
        <w:jc w:val="both"/>
        <w:rPr>
          <w:sz w:val="18"/>
          <w:szCs w:val="18"/>
        </w:rPr>
      </w:pPr>
      <w:r w:rsidRPr="00547049">
        <w:rPr>
          <w:sz w:val="18"/>
          <w:szCs w:val="18"/>
        </w:rPr>
        <w:t>Lego is a multi-tenanted platform hosted on a single architecture; each brand is running on the same environments.</w:t>
      </w:r>
    </w:p>
    <w:p w:rsidR="004E223B" w:rsidRPr="00547049" w:rsidRDefault="003D0FFF" w:rsidP="004E223B">
      <w:pPr>
        <w:widowControl w:val="0"/>
        <w:suppressAutoHyphens/>
        <w:autoSpaceDE w:val="0"/>
        <w:jc w:val="both"/>
        <w:rPr>
          <w:sz w:val="18"/>
          <w:szCs w:val="18"/>
        </w:rPr>
      </w:pPr>
      <w:proofErr w:type="gramStart"/>
      <w:r>
        <w:rPr>
          <w:sz w:val="18"/>
          <w:szCs w:val="18"/>
        </w:rPr>
        <w:t>L</w:t>
      </w:r>
      <w:r w:rsidR="004E223B" w:rsidRPr="00547049">
        <w:rPr>
          <w:sz w:val="18"/>
          <w:szCs w:val="18"/>
        </w:rPr>
        <w:t>ego platform is underpinned</w:t>
      </w:r>
      <w:r>
        <w:rPr>
          <w:sz w:val="18"/>
          <w:szCs w:val="18"/>
        </w:rPr>
        <w:t xml:space="preserve"> by</w:t>
      </w:r>
      <w:r w:rsidR="004E223B" w:rsidRPr="00547049">
        <w:rPr>
          <w:sz w:val="18"/>
          <w:szCs w:val="18"/>
        </w:rPr>
        <w:t xml:space="preserve"> Service Oriented Architecture (SOA) that allows core functionality and data to be exposed as Web Services that can be consumed by any application using standard frameworks</w:t>
      </w:r>
      <w:proofErr w:type="gramEnd"/>
      <w:r w:rsidR="004E223B" w:rsidRPr="00547049">
        <w:rPr>
          <w:sz w:val="18"/>
          <w:szCs w:val="18"/>
        </w:rPr>
        <w:t xml:space="preserve">. This gives discrete 'edges' and components within the stack that allow the quick and easy testing of individual parts of functionality and lends itself perfectly to being able to automate </w:t>
      </w:r>
      <w:r w:rsidR="007D45F3" w:rsidRPr="00547049">
        <w:rPr>
          <w:sz w:val="18"/>
          <w:szCs w:val="18"/>
        </w:rPr>
        <w:t>a lot</w:t>
      </w:r>
      <w:r w:rsidR="004E223B" w:rsidRPr="00547049">
        <w:rPr>
          <w:sz w:val="18"/>
          <w:szCs w:val="18"/>
        </w:rPr>
        <w:t xml:space="preserve"> of these tasks thus reducing manual test effort considerably.</w:t>
      </w:r>
    </w:p>
    <w:p w:rsidR="004E223B" w:rsidRPr="00547049" w:rsidRDefault="004E223B" w:rsidP="004E223B">
      <w:pPr>
        <w:widowControl w:val="0"/>
        <w:suppressAutoHyphens/>
        <w:autoSpaceDE w:val="0"/>
        <w:ind w:firstLine="720"/>
        <w:jc w:val="both"/>
        <w:rPr>
          <w:sz w:val="18"/>
          <w:szCs w:val="18"/>
        </w:rPr>
      </w:pPr>
      <w:r w:rsidRPr="00547049">
        <w:rPr>
          <w:sz w:val="18"/>
          <w:szCs w:val="18"/>
        </w:rPr>
        <w:t xml:space="preserve">As part of the Agile team working as developer for OpenText BPM product (Cordys) which includes Java </w:t>
      </w:r>
      <w:r w:rsidR="007D45F3" w:rsidRPr="00547049">
        <w:rPr>
          <w:sz w:val="18"/>
          <w:szCs w:val="18"/>
        </w:rPr>
        <w:t>Development. Involved</w:t>
      </w:r>
      <w:r w:rsidRPr="00547049">
        <w:rPr>
          <w:sz w:val="18"/>
          <w:szCs w:val="18"/>
        </w:rPr>
        <w:t xml:space="preserve"> in development an application for Quote to Buy the Car insurance policy, </w:t>
      </w:r>
      <w:r w:rsidR="001F5605" w:rsidRPr="00547049">
        <w:rPr>
          <w:sz w:val="18"/>
          <w:szCs w:val="18"/>
        </w:rPr>
        <w:t>as well as</w:t>
      </w:r>
      <w:r w:rsidRPr="00547049">
        <w:rPr>
          <w:sz w:val="18"/>
          <w:szCs w:val="18"/>
        </w:rPr>
        <w:t xml:space="preserve"> developed a project to buy rewards products for the Customers, if the customer is well driven based on the data gathered from the device fitted to the car, Customer will get </w:t>
      </w:r>
      <w:r w:rsidR="001F5605" w:rsidRPr="00547049">
        <w:rPr>
          <w:sz w:val="18"/>
          <w:szCs w:val="18"/>
        </w:rPr>
        <w:t>points,</w:t>
      </w:r>
      <w:r w:rsidRPr="00547049">
        <w:rPr>
          <w:sz w:val="18"/>
          <w:szCs w:val="18"/>
        </w:rPr>
        <w:t xml:space="preserve"> with earned points they can buy different products. Involved in development </w:t>
      </w:r>
      <w:r w:rsidR="001F5605" w:rsidRPr="00547049">
        <w:rPr>
          <w:sz w:val="18"/>
          <w:szCs w:val="18"/>
        </w:rPr>
        <w:t>OpenText</w:t>
      </w:r>
      <w:r w:rsidRPr="00547049">
        <w:rPr>
          <w:sz w:val="18"/>
          <w:szCs w:val="18"/>
        </w:rPr>
        <w:t xml:space="preserve"> WEM Project for handling the WEB </w:t>
      </w:r>
      <w:r w:rsidR="006E3CB3" w:rsidRPr="00547049">
        <w:rPr>
          <w:sz w:val="18"/>
          <w:szCs w:val="18"/>
        </w:rPr>
        <w:t>CMS for three different Brands.</w:t>
      </w:r>
    </w:p>
    <w:p w:rsidR="006E3CB3" w:rsidRPr="00547049" w:rsidRDefault="001F5605" w:rsidP="004E223B">
      <w:pPr>
        <w:widowControl w:val="0"/>
        <w:suppressAutoHyphens/>
        <w:autoSpaceDE w:val="0"/>
        <w:ind w:firstLine="720"/>
        <w:jc w:val="both"/>
        <w:rPr>
          <w:sz w:val="18"/>
          <w:szCs w:val="18"/>
        </w:rPr>
      </w:pPr>
      <w:r w:rsidRPr="00547049">
        <w:rPr>
          <w:sz w:val="18"/>
          <w:szCs w:val="18"/>
        </w:rPr>
        <w:t>Worked on</w:t>
      </w:r>
      <w:r w:rsidR="006E3CB3" w:rsidRPr="00547049">
        <w:rPr>
          <w:sz w:val="18"/>
          <w:szCs w:val="18"/>
        </w:rPr>
        <w:t xml:space="preserve"> RESTful Web services </w:t>
      </w:r>
      <w:r w:rsidRPr="00547049">
        <w:rPr>
          <w:sz w:val="18"/>
          <w:szCs w:val="18"/>
        </w:rPr>
        <w:t>using (</w:t>
      </w:r>
      <w:r w:rsidR="006E3CB3" w:rsidRPr="00547049">
        <w:rPr>
          <w:sz w:val="18"/>
          <w:szCs w:val="18"/>
        </w:rPr>
        <w:t>JAX-</w:t>
      </w:r>
      <w:r w:rsidRPr="00547049">
        <w:rPr>
          <w:sz w:val="18"/>
          <w:szCs w:val="18"/>
        </w:rPr>
        <w:t>RS) Jersey</w:t>
      </w:r>
      <w:r w:rsidR="006E3CB3" w:rsidRPr="00547049">
        <w:rPr>
          <w:sz w:val="18"/>
          <w:szCs w:val="18"/>
        </w:rPr>
        <w:t>.</w:t>
      </w:r>
    </w:p>
    <w:p w:rsidR="004E223B" w:rsidRPr="00547049" w:rsidRDefault="001F5605" w:rsidP="004E223B">
      <w:pPr>
        <w:widowControl w:val="0"/>
        <w:suppressAutoHyphens/>
        <w:autoSpaceDE w:val="0"/>
        <w:jc w:val="both"/>
        <w:rPr>
          <w:sz w:val="18"/>
          <w:szCs w:val="18"/>
        </w:rPr>
      </w:pPr>
      <w:r w:rsidRPr="00547049">
        <w:rPr>
          <w:sz w:val="18"/>
          <w:szCs w:val="18"/>
        </w:rPr>
        <w:t>Role: -</w:t>
      </w:r>
    </w:p>
    <w:p w:rsidR="004E223B" w:rsidRPr="00187C01" w:rsidRDefault="004617E8" w:rsidP="00187C01">
      <w:pPr>
        <w:widowControl w:val="0"/>
        <w:numPr>
          <w:ilvl w:val="0"/>
          <w:numId w:val="12"/>
        </w:numPr>
        <w:tabs>
          <w:tab w:val="clear" w:pos="720"/>
          <w:tab w:val="num" w:pos="426"/>
        </w:tabs>
        <w:suppressAutoHyphens/>
        <w:autoSpaceDE w:val="0"/>
        <w:ind w:left="426"/>
        <w:jc w:val="both"/>
        <w:rPr>
          <w:sz w:val="18"/>
          <w:szCs w:val="18"/>
          <w:lang w:val="en-US" w:eastAsia="ar-SA"/>
        </w:rPr>
      </w:pPr>
      <w:r w:rsidRPr="00187C01">
        <w:rPr>
          <w:sz w:val="18"/>
          <w:szCs w:val="18"/>
          <w:lang w:val="en-US" w:eastAsia="ar-SA"/>
        </w:rPr>
        <w:t>Developed Application</w:t>
      </w:r>
      <w:r w:rsidR="004E223B" w:rsidRPr="00187C01">
        <w:rPr>
          <w:sz w:val="18"/>
          <w:szCs w:val="18"/>
          <w:lang w:val="en-US" w:eastAsia="ar-SA"/>
        </w:rPr>
        <w:t xml:space="preserve"> </w:t>
      </w:r>
      <w:r w:rsidR="00143F3B" w:rsidRPr="00187C01">
        <w:rPr>
          <w:sz w:val="18"/>
          <w:szCs w:val="18"/>
          <w:lang w:val="en-US" w:eastAsia="ar-SA"/>
        </w:rPr>
        <w:t>using</w:t>
      </w:r>
      <w:r w:rsidR="004E223B" w:rsidRPr="00187C01">
        <w:rPr>
          <w:sz w:val="18"/>
          <w:szCs w:val="18"/>
          <w:lang w:val="en-US" w:eastAsia="ar-SA"/>
        </w:rPr>
        <w:t xml:space="preserve"> Cordys</w:t>
      </w:r>
      <w:r w:rsidR="001D6D6A" w:rsidRPr="00187C01">
        <w:rPr>
          <w:sz w:val="18"/>
          <w:szCs w:val="18"/>
          <w:lang w:val="en-US" w:eastAsia="ar-SA"/>
        </w:rPr>
        <w:t xml:space="preserve"> process suite</w:t>
      </w:r>
      <w:r w:rsidR="004E223B" w:rsidRPr="00187C01">
        <w:rPr>
          <w:sz w:val="18"/>
          <w:szCs w:val="18"/>
          <w:lang w:val="en-US" w:eastAsia="ar-SA"/>
        </w:rPr>
        <w:t xml:space="preserve"> </w:t>
      </w:r>
      <w:r w:rsidR="007D45F3" w:rsidRPr="00187C01">
        <w:rPr>
          <w:sz w:val="18"/>
          <w:szCs w:val="18"/>
          <w:lang w:val="en-US" w:eastAsia="ar-SA"/>
        </w:rPr>
        <w:t>10.6</w:t>
      </w:r>
      <w:r w:rsidR="001D6D6A" w:rsidRPr="00187C01">
        <w:rPr>
          <w:sz w:val="18"/>
          <w:szCs w:val="18"/>
          <w:lang w:val="en-US" w:eastAsia="ar-SA"/>
        </w:rPr>
        <w:t>(BPM)</w:t>
      </w:r>
      <w:r w:rsidR="007D45F3" w:rsidRPr="00187C01">
        <w:rPr>
          <w:sz w:val="18"/>
          <w:szCs w:val="18"/>
          <w:lang w:val="en-US" w:eastAsia="ar-SA"/>
        </w:rPr>
        <w:t>,</w:t>
      </w:r>
      <w:r w:rsidR="00820AF0" w:rsidRPr="00187C01">
        <w:rPr>
          <w:sz w:val="18"/>
          <w:szCs w:val="18"/>
          <w:lang w:val="en-US" w:eastAsia="ar-SA"/>
        </w:rPr>
        <w:t xml:space="preserve"> Java</w:t>
      </w:r>
      <w:r w:rsidR="00394B04" w:rsidRPr="00187C01">
        <w:rPr>
          <w:sz w:val="18"/>
          <w:szCs w:val="18"/>
          <w:lang w:val="en-US" w:eastAsia="ar-SA"/>
        </w:rPr>
        <w:t xml:space="preserve"> 8, </w:t>
      </w:r>
      <w:r w:rsidR="00820AF0" w:rsidRPr="00187C01">
        <w:rPr>
          <w:sz w:val="18"/>
          <w:szCs w:val="18"/>
          <w:lang w:val="en-US" w:eastAsia="ar-SA"/>
        </w:rPr>
        <w:t>J2EE, spring</w:t>
      </w:r>
      <w:r w:rsidR="009B182E">
        <w:rPr>
          <w:sz w:val="18"/>
          <w:szCs w:val="18"/>
          <w:lang w:val="en-US" w:eastAsia="ar-SA"/>
        </w:rPr>
        <w:t xml:space="preserve">, </w:t>
      </w:r>
      <w:r w:rsidR="001D277D" w:rsidRPr="00547049">
        <w:rPr>
          <w:sz w:val="18"/>
          <w:szCs w:val="18"/>
        </w:rPr>
        <w:t>AngularJS</w:t>
      </w:r>
      <w:r w:rsidR="001D21A0" w:rsidRPr="00187C01">
        <w:rPr>
          <w:sz w:val="18"/>
          <w:szCs w:val="18"/>
          <w:lang w:val="en-US" w:eastAsia="ar-SA"/>
        </w:rPr>
        <w:t xml:space="preserve">, and </w:t>
      </w:r>
      <w:r w:rsidR="00214B56" w:rsidRPr="00187C01">
        <w:rPr>
          <w:sz w:val="18"/>
          <w:szCs w:val="18"/>
          <w:lang w:val="en-US" w:eastAsia="ar-SA"/>
        </w:rPr>
        <w:t>Micro</w:t>
      </w:r>
      <w:r w:rsidR="001D21A0" w:rsidRPr="00187C01">
        <w:rPr>
          <w:sz w:val="18"/>
          <w:szCs w:val="18"/>
          <w:lang w:val="en-US" w:eastAsia="ar-SA"/>
        </w:rPr>
        <w:t xml:space="preserve"> Services</w:t>
      </w:r>
      <w:r w:rsidR="004E223B" w:rsidRPr="00187C01">
        <w:rPr>
          <w:sz w:val="18"/>
          <w:szCs w:val="18"/>
          <w:lang w:val="en-US" w:eastAsia="ar-SA"/>
        </w:rPr>
        <w:t>.</w:t>
      </w:r>
    </w:p>
    <w:p w:rsidR="00143F3B" w:rsidRPr="00547049" w:rsidRDefault="00143F3B" w:rsidP="00187C01">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Designed and developed all parts of this web application (including configuring spring, hibernate, build-scripts etc.) from scratch as single developer initially.</w:t>
      </w:r>
    </w:p>
    <w:p w:rsidR="004E223B" w:rsidRPr="00187C01" w:rsidRDefault="004E223B" w:rsidP="00187C01">
      <w:pPr>
        <w:widowControl w:val="0"/>
        <w:numPr>
          <w:ilvl w:val="0"/>
          <w:numId w:val="12"/>
        </w:numPr>
        <w:tabs>
          <w:tab w:val="clear" w:pos="720"/>
          <w:tab w:val="num" w:pos="426"/>
        </w:tabs>
        <w:suppressAutoHyphens/>
        <w:autoSpaceDE w:val="0"/>
        <w:ind w:left="426"/>
        <w:jc w:val="both"/>
        <w:rPr>
          <w:sz w:val="18"/>
          <w:szCs w:val="18"/>
          <w:lang w:val="en-US" w:eastAsia="ar-SA"/>
        </w:rPr>
      </w:pPr>
      <w:r w:rsidRPr="00187C01">
        <w:rPr>
          <w:sz w:val="18"/>
          <w:szCs w:val="18"/>
          <w:lang w:val="en-US" w:eastAsia="ar-SA"/>
        </w:rPr>
        <w:t xml:space="preserve"> Involved with the development of various modules for specific purposes, </w:t>
      </w:r>
      <w:r w:rsidR="00394B04" w:rsidRPr="00187C01">
        <w:rPr>
          <w:sz w:val="18"/>
          <w:szCs w:val="18"/>
          <w:lang w:val="en-US" w:eastAsia="ar-SA"/>
        </w:rPr>
        <w:t>incorporated</w:t>
      </w:r>
      <w:r w:rsidRPr="00187C01">
        <w:rPr>
          <w:sz w:val="18"/>
          <w:szCs w:val="18"/>
          <w:lang w:val="en-US" w:eastAsia="ar-SA"/>
        </w:rPr>
        <w:t xml:space="preserve"> new enhancements in the application as per user requirements.</w:t>
      </w:r>
    </w:p>
    <w:p w:rsidR="00986D1C" w:rsidRPr="0099130B" w:rsidRDefault="00792AB1"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187C01">
        <w:rPr>
          <w:sz w:val="18"/>
          <w:szCs w:val="18"/>
          <w:lang w:val="en-US" w:eastAsia="ar-SA"/>
        </w:rPr>
        <w:t xml:space="preserve">ITB uses telematics box to gather the data about the </w:t>
      </w:r>
      <w:r w:rsidR="003B79D2" w:rsidRPr="00187C01">
        <w:rPr>
          <w:sz w:val="18"/>
          <w:szCs w:val="18"/>
          <w:lang w:val="en-US" w:eastAsia="ar-SA"/>
        </w:rPr>
        <w:t>driving that is an external service, based external service</w:t>
      </w:r>
      <w:r w:rsidRPr="00187C01">
        <w:rPr>
          <w:sz w:val="18"/>
          <w:szCs w:val="18"/>
          <w:lang w:val="en-US" w:eastAsia="ar-SA"/>
        </w:rPr>
        <w:t xml:space="preserve"> developed using apache </w:t>
      </w:r>
      <w:r w:rsidR="001D6D6A" w:rsidRPr="00187C01">
        <w:rPr>
          <w:sz w:val="18"/>
          <w:szCs w:val="18"/>
          <w:lang w:val="en-US" w:eastAsia="ar-SA"/>
        </w:rPr>
        <w:t>Camel</w:t>
      </w:r>
      <w:r w:rsidR="00E96EE1" w:rsidRPr="00187C01">
        <w:rPr>
          <w:sz w:val="18"/>
          <w:szCs w:val="18"/>
          <w:lang w:val="en-US" w:eastAsia="ar-SA"/>
        </w:rPr>
        <w:t>, Spring Boot</w:t>
      </w:r>
      <w:r w:rsidR="001D6D6A" w:rsidRPr="00187C01">
        <w:rPr>
          <w:sz w:val="18"/>
          <w:szCs w:val="18"/>
          <w:lang w:val="en-US" w:eastAsia="ar-SA"/>
        </w:rPr>
        <w:t>. Used</w:t>
      </w:r>
      <w:r w:rsidRPr="00187C01">
        <w:rPr>
          <w:sz w:val="18"/>
          <w:szCs w:val="18"/>
          <w:lang w:val="en-US" w:eastAsia="ar-SA"/>
        </w:rPr>
        <w:t xml:space="preserve"> camel implementation to process the telematics data.</w:t>
      </w:r>
    </w:p>
    <w:p w:rsidR="00CF19EC" w:rsidRPr="00547049" w:rsidRDefault="00CF19EC" w:rsidP="00CF19EC">
      <w:pPr>
        <w:pStyle w:val="Heading6"/>
        <w:rPr>
          <w:sz w:val="18"/>
          <w:szCs w:val="18"/>
        </w:rPr>
      </w:pPr>
      <w:r w:rsidRPr="00547049">
        <w:rPr>
          <w:sz w:val="18"/>
          <w:szCs w:val="18"/>
        </w:rPr>
        <w:lastRenderedPageBreak/>
        <w:t xml:space="preserve">Client: </w:t>
      </w:r>
      <w:r w:rsidR="00187C01" w:rsidRPr="00547049">
        <w:rPr>
          <w:sz w:val="18"/>
          <w:szCs w:val="18"/>
        </w:rPr>
        <w:t>OpenText (August 2016 – Mar 2017)</w:t>
      </w:r>
    </w:p>
    <w:p w:rsidR="00CF19EC" w:rsidRPr="00547049" w:rsidRDefault="00CF19EC" w:rsidP="00CF19EC">
      <w:pPr>
        <w:pStyle w:val="Heading6"/>
        <w:rPr>
          <w:sz w:val="18"/>
          <w:szCs w:val="18"/>
        </w:rPr>
      </w:pPr>
      <w:r w:rsidRPr="00547049">
        <w:rPr>
          <w:sz w:val="18"/>
          <w:szCs w:val="18"/>
        </w:rPr>
        <w:t>Designation (Role):</w:t>
      </w:r>
      <w:r w:rsidRPr="00CF19EC">
        <w:t xml:space="preserve"> </w:t>
      </w:r>
      <w:r w:rsidRPr="00CF19EC">
        <w:rPr>
          <w:sz w:val="18"/>
          <w:szCs w:val="18"/>
        </w:rPr>
        <w:t>Java Developer</w:t>
      </w:r>
    </w:p>
    <w:p w:rsidR="00CF19EC" w:rsidRPr="00547049" w:rsidRDefault="00494664" w:rsidP="00CF19EC">
      <w:pPr>
        <w:widowControl w:val="0"/>
        <w:numPr>
          <w:ilvl w:val="0"/>
          <w:numId w:val="12"/>
        </w:numPr>
        <w:tabs>
          <w:tab w:val="clear" w:pos="720"/>
          <w:tab w:val="num" w:pos="426"/>
        </w:tabs>
        <w:suppressAutoHyphens/>
        <w:autoSpaceDE w:val="0"/>
        <w:ind w:left="426"/>
        <w:jc w:val="both"/>
        <w:rPr>
          <w:sz w:val="18"/>
          <w:szCs w:val="18"/>
          <w:lang w:val="en-US" w:eastAsia="ar-SA"/>
        </w:rPr>
      </w:pPr>
      <w:r>
        <w:rPr>
          <w:sz w:val="18"/>
          <w:szCs w:val="18"/>
          <w:lang w:val="en-US" w:eastAsia="ar-SA"/>
        </w:rPr>
        <w:t>Developed</w:t>
      </w:r>
      <w:r w:rsidR="00CF19EC" w:rsidRPr="00547049">
        <w:rPr>
          <w:sz w:val="18"/>
          <w:szCs w:val="18"/>
          <w:lang w:val="en-US" w:eastAsia="ar-SA"/>
        </w:rPr>
        <w:t xml:space="preserve"> the Application based on the requirements and</w:t>
      </w:r>
      <w:r>
        <w:rPr>
          <w:sz w:val="18"/>
          <w:szCs w:val="18"/>
          <w:lang w:val="en-US" w:eastAsia="ar-SA"/>
        </w:rPr>
        <w:t xml:space="preserve"> that</w:t>
      </w:r>
      <w:r w:rsidR="00CF19EC" w:rsidRPr="00547049">
        <w:rPr>
          <w:sz w:val="18"/>
          <w:szCs w:val="18"/>
          <w:lang w:val="en-US" w:eastAsia="ar-SA"/>
        </w:rPr>
        <w:t xml:space="preserve"> integrates the application to the current portal.</w:t>
      </w:r>
    </w:p>
    <w:p w:rsid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Used Spring Boot embedded tomcat, implemented health checks and metrics</w:t>
      </w:r>
      <w:r>
        <w:rPr>
          <w:sz w:val="18"/>
          <w:szCs w:val="18"/>
          <w:lang w:val="en-US" w:eastAsia="ar-SA"/>
        </w:rPr>
        <w:t>.</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 xml:space="preserve">Part of agile team working alongside Java developers to create back-end REST API’s for client applications to interact </w:t>
      </w:r>
      <w:proofErr w:type="gramStart"/>
      <w:r w:rsidRPr="00CF19EC">
        <w:rPr>
          <w:sz w:val="18"/>
          <w:szCs w:val="18"/>
          <w:lang w:val="en-US" w:eastAsia="ar-SA"/>
        </w:rPr>
        <w:t>with</w:t>
      </w:r>
      <w:proofErr w:type="gramEnd"/>
      <w:r w:rsidRPr="00CF19EC">
        <w:rPr>
          <w:sz w:val="18"/>
          <w:szCs w:val="18"/>
          <w:lang w:val="en-US" w:eastAsia="ar-SA"/>
        </w:rPr>
        <w:t>.</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Used Spring IoC/DI.</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Involved in developing the Micro services using Spring Boot. Used JSON.</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Used MQ to implement Channels and Queues for micro services intercommunication.</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Implemented the Event Logger micro service using the Spring Boot and MongoDB to log all events</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Used Angular 2 Type</w:t>
      </w:r>
      <w:r w:rsidR="00E20113">
        <w:rPr>
          <w:sz w:val="18"/>
          <w:szCs w:val="18"/>
          <w:lang w:val="en-US" w:eastAsia="ar-SA"/>
        </w:rPr>
        <w:t xml:space="preserve"> </w:t>
      </w:r>
      <w:r w:rsidRPr="00CF19EC">
        <w:rPr>
          <w:sz w:val="18"/>
          <w:szCs w:val="18"/>
          <w:lang w:val="en-US" w:eastAsia="ar-SA"/>
        </w:rPr>
        <w:t>Script to write the templates, services, and components.</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Invoked REST Services using Angular 2 HTTP Client</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Implemented injectable application wide dependencies.</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Implemented Automated API Testing using REST Assured and DB Unit.</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Used Maven plugin to implement parallel functional test suite</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 xml:space="preserve">Automated the UI Testing using Protractor </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Maintained separate config files from UI test in Protractor</w:t>
      </w:r>
    </w:p>
    <w:p w:rsidR="00CF19EC" w:rsidRPr="00547049"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CF19EC">
        <w:rPr>
          <w:sz w:val="18"/>
          <w:szCs w:val="18"/>
          <w:lang w:val="en-US" w:eastAsia="ar-SA"/>
        </w:rPr>
        <w:t xml:space="preserve">Automated the Integration </w:t>
      </w:r>
      <w:r w:rsidR="00964A95" w:rsidRPr="00CF19EC">
        <w:rPr>
          <w:sz w:val="18"/>
          <w:szCs w:val="18"/>
          <w:lang w:val="en-US" w:eastAsia="ar-SA"/>
        </w:rPr>
        <w:t>tests.</w:t>
      </w:r>
      <w:r w:rsidR="00964A95" w:rsidRPr="00547049">
        <w:rPr>
          <w:sz w:val="18"/>
          <w:szCs w:val="18"/>
          <w:lang w:val="en-US" w:eastAsia="ar-SA"/>
        </w:rPr>
        <w:t xml:space="preserve"> Developed</w:t>
      </w:r>
      <w:r w:rsidRPr="00547049">
        <w:rPr>
          <w:sz w:val="18"/>
          <w:szCs w:val="18"/>
          <w:lang w:val="en-US" w:eastAsia="ar-SA"/>
        </w:rPr>
        <w:t xml:space="preserve"> the applications under Continuous integration.</w:t>
      </w:r>
    </w:p>
    <w:p w:rsidR="00CF19EC" w:rsidRPr="00CF19EC" w:rsidRDefault="00CF19EC" w:rsidP="00CF19EC">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As part Build Management team, worked on automating build &amp; deployment in Continuous Integration Environment using Maven. </w:t>
      </w:r>
    </w:p>
    <w:p w:rsidR="00F72538" w:rsidRPr="00547049" w:rsidRDefault="00F72538" w:rsidP="00F72538">
      <w:pPr>
        <w:pStyle w:val="Heading6"/>
        <w:rPr>
          <w:sz w:val="18"/>
          <w:szCs w:val="18"/>
        </w:rPr>
      </w:pPr>
      <w:r w:rsidRPr="00547049">
        <w:rPr>
          <w:sz w:val="18"/>
          <w:szCs w:val="18"/>
        </w:rPr>
        <w:t xml:space="preserve">Client: </w:t>
      </w:r>
      <w:hyperlink r:id="rId10" w:history="1">
        <w:r w:rsidRPr="00547049">
          <w:rPr>
            <w:sz w:val="18"/>
            <w:szCs w:val="18"/>
          </w:rPr>
          <w:t>Clydesdale Bank</w:t>
        </w:r>
      </w:hyperlink>
      <w:r w:rsidRPr="00547049">
        <w:rPr>
          <w:sz w:val="18"/>
          <w:szCs w:val="18"/>
        </w:rPr>
        <w:t xml:space="preserve"> </w:t>
      </w:r>
      <w:r w:rsidR="00187C01">
        <w:rPr>
          <w:sz w:val="18"/>
          <w:szCs w:val="18"/>
        </w:rPr>
        <w:t>(</w:t>
      </w:r>
      <w:r w:rsidR="00187C01" w:rsidRPr="00547049">
        <w:rPr>
          <w:sz w:val="18"/>
          <w:szCs w:val="18"/>
        </w:rPr>
        <w:t>June 2015–July 2016</w:t>
      </w:r>
      <w:r w:rsidR="00187C01">
        <w:rPr>
          <w:sz w:val="18"/>
          <w:szCs w:val="18"/>
        </w:rPr>
        <w:t>).</w:t>
      </w:r>
    </w:p>
    <w:p w:rsidR="0024374C" w:rsidRPr="00547049" w:rsidRDefault="00F72538" w:rsidP="00196F38">
      <w:pPr>
        <w:pStyle w:val="Heading6"/>
        <w:rPr>
          <w:sz w:val="18"/>
          <w:szCs w:val="18"/>
        </w:rPr>
      </w:pPr>
      <w:r w:rsidRPr="00547049">
        <w:rPr>
          <w:sz w:val="18"/>
          <w:szCs w:val="18"/>
        </w:rPr>
        <w:t xml:space="preserve">Designation (Role): </w:t>
      </w:r>
      <w:r w:rsidR="00CE51E7" w:rsidRPr="00547049">
        <w:rPr>
          <w:sz w:val="18"/>
          <w:szCs w:val="18"/>
        </w:rPr>
        <w:t>C</w:t>
      </w:r>
      <w:r w:rsidRPr="00547049">
        <w:rPr>
          <w:sz w:val="18"/>
          <w:szCs w:val="18"/>
        </w:rPr>
        <w:t>onsultant (Channels apps Development</w:t>
      </w:r>
      <w:r w:rsidR="005A2DCC" w:rsidRPr="00547049">
        <w:rPr>
          <w:sz w:val="18"/>
          <w:szCs w:val="18"/>
        </w:rPr>
        <w:t xml:space="preserve"> (DevOps)</w:t>
      </w:r>
      <w:r w:rsidRPr="00547049">
        <w:rPr>
          <w:sz w:val="18"/>
          <w:szCs w:val="18"/>
        </w:rPr>
        <w:t>)</w:t>
      </w:r>
    </w:p>
    <w:p w:rsidR="005B2B59" w:rsidRPr="00547049" w:rsidRDefault="005B2B59"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Developed a integration layer based on the OpenText Content server web services</w:t>
      </w:r>
      <w:r w:rsidR="006849DA" w:rsidRPr="00547049">
        <w:rPr>
          <w:sz w:val="18"/>
          <w:szCs w:val="18"/>
          <w:lang w:val="en-US" w:eastAsia="ar-SA"/>
        </w:rPr>
        <w:t>, which</w:t>
      </w:r>
      <w:r w:rsidRPr="00547049">
        <w:rPr>
          <w:sz w:val="18"/>
          <w:szCs w:val="18"/>
          <w:lang w:val="en-US" w:eastAsia="ar-SA"/>
        </w:rPr>
        <w:t xml:space="preserve"> gives flexibility to </w:t>
      </w:r>
      <w:r w:rsidR="006849DA" w:rsidRPr="00547049">
        <w:rPr>
          <w:sz w:val="18"/>
          <w:szCs w:val="18"/>
          <w:lang w:val="en-US" w:eastAsia="ar-SA"/>
        </w:rPr>
        <w:t>manage content</w:t>
      </w:r>
      <w:r w:rsidRPr="00547049">
        <w:rPr>
          <w:sz w:val="18"/>
          <w:szCs w:val="18"/>
          <w:lang w:val="en-US" w:eastAsia="ar-SA"/>
        </w:rPr>
        <w:t xml:space="preserve"> </w:t>
      </w:r>
      <w:r w:rsidR="006849DA" w:rsidRPr="00547049">
        <w:rPr>
          <w:sz w:val="18"/>
          <w:szCs w:val="18"/>
          <w:lang w:val="en-US" w:eastAsia="ar-SA"/>
        </w:rPr>
        <w:t xml:space="preserve">on </w:t>
      </w:r>
      <w:r w:rsidRPr="00547049">
        <w:rPr>
          <w:sz w:val="18"/>
          <w:szCs w:val="18"/>
          <w:lang w:val="en-US" w:eastAsia="ar-SA"/>
        </w:rPr>
        <w:t>OpenText ECM</w:t>
      </w:r>
      <w:r w:rsidR="00BE2371" w:rsidRPr="00547049">
        <w:rPr>
          <w:sz w:val="18"/>
          <w:szCs w:val="18"/>
          <w:lang w:val="en-US" w:eastAsia="ar-SA"/>
        </w:rPr>
        <w:t xml:space="preserve"> (4 different CS10 systems)</w:t>
      </w:r>
      <w:r w:rsidR="00664EBA" w:rsidRPr="00547049">
        <w:rPr>
          <w:sz w:val="18"/>
          <w:szCs w:val="18"/>
          <w:lang w:val="en-US" w:eastAsia="ar-SA"/>
        </w:rPr>
        <w:t>.</w:t>
      </w:r>
      <w:r w:rsidRPr="00547049">
        <w:rPr>
          <w:sz w:val="18"/>
          <w:szCs w:val="18"/>
          <w:lang w:val="en-US" w:eastAsia="ar-SA"/>
        </w:rPr>
        <w:t xml:space="preserve"> </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Part of agile team working alongside Java developers to create back-end REST API’s for client applications to interact </w:t>
      </w:r>
      <w:proofErr w:type="gramStart"/>
      <w:r w:rsidRPr="00547049">
        <w:rPr>
          <w:sz w:val="18"/>
          <w:szCs w:val="18"/>
          <w:lang w:val="en-US" w:eastAsia="ar-SA"/>
        </w:rPr>
        <w:t>with</w:t>
      </w:r>
      <w:proofErr w:type="gramEnd"/>
      <w:r w:rsidRPr="00547049">
        <w:rPr>
          <w:sz w:val="18"/>
          <w:szCs w:val="18"/>
          <w:lang w:val="en-US" w:eastAsia="ar-SA"/>
        </w:rPr>
        <w:t>.</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Developed Automation framework from scratch using Cucumber JVM for Rest Based Web Services.</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Participated in Daily Stand ups, scrum meetings and given demo to business.</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Verification of data entered by the users through application at back end, And Verification of database design, data integrity, and SQL scripts.</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Developed the applications under Continuous integration.</w:t>
      </w:r>
    </w:p>
    <w:p w:rsidR="00F72538" w:rsidRPr="00547049" w:rsidRDefault="0079047D"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As part </w:t>
      </w:r>
      <w:r w:rsidR="00F80A65" w:rsidRPr="00547049">
        <w:rPr>
          <w:sz w:val="18"/>
          <w:szCs w:val="18"/>
          <w:lang w:val="en-US" w:eastAsia="ar-SA"/>
        </w:rPr>
        <w:t xml:space="preserve">Build Management </w:t>
      </w:r>
      <w:r w:rsidRPr="00547049">
        <w:rPr>
          <w:sz w:val="18"/>
          <w:szCs w:val="18"/>
          <w:lang w:val="en-US" w:eastAsia="ar-SA"/>
        </w:rPr>
        <w:t xml:space="preserve">team, worked on </w:t>
      </w:r>
      <w:r w:rsidR="005A2DCC" w:rsidRPr="00547049">
        <w:rPr>
          <w:sz w:val="18"/>
          <w:szCs w:val="18"/>
          <w:lang w:val="en-US" w:eastAsia="ar-SA"/>
        </w:rPr>
        <w:t xml:space="preserve">automating build &amp; deployment in </w:t>
      </w:r>
      <w:r w:rsidR="00F80A65" w:rsidRPr="00547049">
        <w:rPr>
          <w:sz w:val="18"/>
          <w:szCs w:val="18"/>
          <w:lang w:val="en-US" w:eastAsia="ar-SA"/>
        </w:rPr>
        <w:t>Continuous Integration E</w:t>
      </w:r>
      <w:r w:rsidR="005A2DCC" w:rsidRPr="00547049">
        <w:rPr>
          <w:sz w:val="18"/>
          <w:szCs w:val="18"/>
          <w:lang w:val="en-US" w:eastAsia="ar-SA"/>
        </w:rPr>
        <w:t>nvironment</w:t>
      </w:r>
      <w:r w:rsidR="00F80A65" w:rsidRPr="00547049">
        <w:rPr>
          <w:sz w:val="18"/>
          <w:szCs w:val="18"/>
          <w:lang w:val="en-US" w:eastAsia="ar-SA"/>
        </w:rPr>
        <w:t xml:space="preserve"> using Maven</w:t>
      </w:r>
      <w:r w:rsidRPr="00547049">
        <w:rPr>
          <w:sz w:val="18"/>
          <w:szCs w:val="18"/>
          <w:lang w:val="en-US" w:eastAsia="ar-SA"/>
        </w:rPr>
        <w:t xml:space="preserve">. </w:t>
      </w:r>
    </w:p>
    <w:p w:rsidR="00F72538" w:rsidRPr="00547049" w:rsidRDefault="00F72538" w:rsidP="00F72538">
      <w:pPr>
        <w:pStyle w:val="Heading6"/>
        <w:rPr>
          <w:sz w:val="18"/>
          <w:szCs w:val="18"/>
        </w:rPr>
      </w:pPr>
      <w:r w:rsidRPr="00547049">
        <w:rPr>
          <w:sz w:val="18"/>
          <w:szCs w:val="18"/>
        </w:rPr>
        <w:t xml:space="preserve">Client: Swiss </w:t>
      </w:r>
      <w:r w:rsidR="00E03B1A" w:rsidRPr="00547049">
        <w:rPr>
          <w:sz w:val="18"/>
          <w:szCs w:val="18"/>
        </w:rPr>
        <w:t>Flavor</w:t>
      </w:r>
      <w:r w:rsidRPr="00547049">
        <w:rPr>
          <w:sz w:val="18"/>
          <w:szCs w:val="18"/>
        </w:rPr>
        <w:t xml:space="preserve"> &amp; Fragrance Company (</w:t>
      </w:r>
      <w:hyperlink r:id="rId11" w:history="1">
        <w:r w:rsidRPr="00547049">
          <w:rPr>
            <w:sz w:val="18"/>
            <w:szCs w:val="18"/>
          </w:rPr>
          <w:t>Givaudan</w:t>
        </w:r>
      </w:hyperlink>
      <w:r w:rsidRPr="00547049">
        <w:rPr>
          <w:sz w:val="18"/>
          <w:szCs w:val="18"/>
        </w:rPr>
        <w:t xml:space="preserve">) </w:t>
      </w:r>
      <w:r w:rsidR="00187C01">
        <w:rPr>
          <w:sz w:val="18"/>
          <w:szCs w:val="18"/>
        </w:rPr>
        <w:t>(</w:t>
      </w:r>
      <w:r w:rsidR="00187C01" w:rsidRPr="00547049">
        <w:rPr>
          <w:sz w:val="18"/>
          <w:szCs w:val="18"/>
        </w:rPr>
        <w:t>March 2013–April 2015</w:t>
      </w:r>
      <w:r w:rsidR="00187C01">
        <w:rPr>
          <w:sz w:val="18"/>
          <w:szCs w:val="18"/>
        </w:rPr>
        <w:t>).</w:t>
      </w:r>
    </w:p>
    <w:p w:rsidR="0024374C" w:rsidRPr="00547049" w:rsidRDefault="00F72538" w:rsidP="00196F38">
      <w:pPr>
        <w:pStyle w:val="Heading6"/>
        <w:rPr>
          <w:sz w:val="18"/>
          <w:szCs w:val="18"/>
        </w:rPr>
      </w:pPr>
      <w:r w:rsidRPr="00547049">
        <w:rPr>
          <w:sz w:val="18"/>
          <w:szCs w:val="18"/>
        </w:rPr>
        <w:t xml:space="preserve">Designation (Role): </w:t>
      </w:r>
      <w:r w:rsidR="00CE51E7" w:rsidRPr="00547049">
        <w:rPr>
          <w:sz w:val="18"/>
          <w:szCs w:val="18"/>
        </w:rPr>
        <w:t>Consultant</w:t>
      </w:r>
      <w:r w:rsidRPr="00547049">
        <w:rPr>
          <w:sz w:val="18"/>
          <w:szCs w:val="18"/>
        </w:rPr>
        <w:t xml:space="preserve"> (OTIC </w:t>
      </w:r>
      <w:r w:rsidR="004C5081" w:rsidRPr="00547049">
        <w:rPr>
          <w:sz w:val="18"/>
          <w:szCs w:val="18"/>
        </w:rPr>
        <w:t>OpenText</w:t>
      </w:r>
      <w:r w:rsidRPr="00547049">
        <w:rPr>
          <w:sz w:val="18"/>
          <w:szCs w:val="18"/>
        </w:rPr>
        <w:t xml:space="preserve"> Integration Center)</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Data</w:t>
      </w:r>
      <w:r w:rsidR="00187C01">
        <w:rPr>
          <w:sz w:val="18"/>
          <w:szCs w:val="18"/>
          <w:lang w:val="en-US" w:eastAsia="ar-SA"/>
        </w:rPr>
        <w:t xml:space="preserve"> </w:t>
      </w:r>
      <w:r w:rsidRPr="00547049">
        <w:rPr>
          <w:sz w:val="18"/>
          <w:szCs w:val="18"/>
          <w:lang w:val="en-US" w:eastAsia="ar-SA"/>
        </w:rPr>
        <w:t>Migration from company's legacy system (Mainframes AS/400, IDMS database).</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Data Migration from company's legacy system (DB2 database).</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Writing custom script in OpenText Integration Center (</w:t>
      </w:r>
      <w:r w:rsidR="00494664" w:rsidRPr="00547049">
        <w:rPr>
          <w:sz w:val="18"/>
          <w:szCs w:val="18"/>
          <w:lang w:val="en-US" w:eastAsia="ar-SA"/>
        </w:rPr>
        <w:t>OpenText</w:t>
      </w:r>
      <w:r w:rsidRPr="00547049">
        <w:rPr>
          <w:sz w:val="18"/>
          <w:szCs w:val="18"/>
          <w:lang w:val="en-US" w:eastAsia="ar-SA"/>
        </w:rPr>
        <w:t xml:space="preserve"> Info Fusion) for extraction of data from legacy system in XML format and upload in OpenText Livelink 9.7.1. </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Development of custom display files using XSLT, JavaScript</w:t>
      </w:r>
      <w:r w:rsidR="003C553D" w:rsidRPr="00547049">
        <w:rPr>
          <w:sz w:val="18"/>
          <w:szCs w:val="18"/>
          <w:lang w:val="en-US" w:eastAsia="ar-SA"/>
        </w:rPr>
        <w:t xml:space="preserve">, </w:t>
      </w:r>
      <w:r w:rsidRPr="00547049">
        <w:rPr>
          <w:sz w:val="18"/>
          <w:szCs w:val="18"/>
          <w:lang w:val="en-US" w:eastAsia="ar-SA"/>
        </w:rPr>
        <w:t>JQuery</w:t>
      </w:r>
      <w:r w:rsidR="003C553D" w:rsidRPr="00547049">
        <w:rPr>
          <w:sz w:val="18"/>
          <w:szCs w:val="18"/>
          <w:lang w:val="en-US" w:eastAsia="ar-SA"/>
        </w:rPr>
        <w:t xml:space="preserve"> and Groovy</w:t>
      </w:r>
      <w:r w:rsidRPr="00547049">
        <w:rPr>
          <w:sz w:val="18"/>
          <w:szCs w:val="18"/>
          <w:lang w:val="en-US" w:eastAsia="ar-SA"/>
        </w:rPr>
        <w:t xml:space="preserve"> for the generated XML files to view in Livelink.</w:t>
      </w:r>
    </w:p>
    <w:p w:rsidR="00F72538" w:rsidRPr="00547049"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Migration from Livelink 9.7.1 to Content Server 10.</w:t>
      </w:r>
    </w:p>
    <w:p w:rsidR="00F72538" w:rsidRDefault="00F72538"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OpenText system administration and Troubleshooting.</w:t>
      </w:r>
    </w:p>
    <w:p w:rsidR="0099130B" w:rsidRPr="0099130B" w:rsidRDefault="0099130B" w:rsidP="0099130B">
      <w:pPr>
        <w:pStyle w:val="Heading6"/>
        <w:rPr>
          <w:sz w:val="18"/>
          <w:szCs w:val="18"/>
        </w:rPr>
      </w:pPr>
      <w:r w:rsidRPr="0099130B">
        <w:rPr>
          <w:sz w:val="18"/>
          <w:szCs w:val="18"/>
        </w:rPr>
        <w:t>Client: OpenText (</w:t>
      </w:r>
      <w:r w:rsidRPr="00547049">
        <w:rPr>
          <w:sz w:val="18"/>
          <w:szCs w:val="18"/>
        </w:rPr>
        <w:t>May 2012–March 2013</w:t>
      </w:r>
      <w:r w:rsidRPr="0099130B">
        <w:rPr>
          <w:sz w:val="18"/>
          <w:szCs w:val="18"/>
        </w:rPr>
        <w:t>)</w:t>
      </w:r>
    </w:p>
    <w:p w:rsidR="0099130B" w:rsidRPr="0099130B" w:rsidRDefault="0099130B" w:rsidP="0099130B">
      <w:pPr>
        <w:pStyle w:val="Heading6"/>
        <w:rPr>
          <w:sz w:val="18"/>
          <w:szCs w:val="18"/>
        </w:rPr>
      </w:pPr>
      <w:r w:rsidRPr="0099130B">
        <w:rPr>
          <w:sz w:val="18"/>
          <w:szCs w:val="18"/>
        </w:rPr>
        <w:t>Designation (Role): Technical Consultant</w:t>
      </w:r>
    </w:p>
    <w:p w:rsidR="0099130B" w:rsidRPr="0099130B" w:rsidRDefault="0099130B" w:rsidP="0099130B">
      <w:pPr>
        <w:widowControl w:val="0"/>
        <w:suppressAutoHyphens/>
        <w:autoSpaceDE w:val="0"/>
        <w:jc w:val="both"/>
        <w:rPr>
          <w:sz w:val="18"/>
          <w:szCs w:val="18"/>
          <w:lang w:val="en-US" w:eastAsia="ar-SA"/>
        </w:rPr>
      </w:pPr>
      <w:r w:rsidRPr="0099130B">
        <w:rPr>
          <w:sz w:val="18"/>
          <w:szCs w:val="18"/>
          <w:lang w:val="en-US" w:eastAsia="ar-SA"/>
        </w:rPr>
        <w:t>As part of Technical Services (UK) team in OpenText, was responsible for the delivery of all OpenText Product Service Management activities. Worked in a broad range of product portfolios (including OpenText Content Server, OpenText Archive Server,</w:t>
      </w:r>
    </w:p>
    <w:p w:rsidR="0099130B" w:rsidRPr="0099130B" w:rsidRDefault="0099130B" w:rsidP="0099130B">
      <w:pPr>
        <w:widowControl w:val="0"/>
        <w:suppressAutoHyphens/>
        <w:autoSpaceDE w:val="0"/>
        <w:jc w:val="both"/>
        <w:rPr>
          <w:sz w:val="18"/>
          <w:szCs w:val="18"/>
          <w:lang w:val="en-US" w:eastAsia="ar-SA"/>
        </w:rPr>
      </w:pPr>
      <w:r w:rsidRPr="0099130B">
        <w:rPr>
          <w:sz w:val="18"/>
          <w:szCs w:val="18"/>
          <w:lang w:val="en-US" w:eastAsia="ar-SA"/>
        </w:rPr>
        <w:t>Extended ECM for SAP Solutions) helping customers conduct detailed Capacity Planning, Architecture Reviews, Health Check reviews,</w:t>
      </w:r>
    </w:p>
    <w:p w:rsidR="0099130B" w:rsidRPr="0099130B" w:rsidRDefault="0099130B" w:rsidP="0099130B">
      <w:pPr>
        <w:widowControl w:val="0"/>
        <w:suppressAutoHyphens/>
        <w:autoSpaceDE w:val="0"/>
        <w:jc w:val="both"/>
        <w:rPr>
          <w:sz w:val="18"/>
          <w:szCs w:val="18"/>
          <w:lang w:val="en-US" w:eastAsia="ar-SA"/>
        </w:rPr>
      </w:pPr>
      <w:r w:rsidRPr="0099130B">
        <w:rPr>
          <w:sz w:val="18"/>
          <w:szCs w:val="18"/>
          <w:lang w:val="en-US" w:eastAsia="ar-SA"/>
        </w:rPr>
        <w:t>Upgrade Assessments and Product Customizations.</w:t>
      </w:r>
    </w:p>
    <w:p w:rsidR="0099130B" w:rsidRPr="0099130B" w:rsidRDefault="0099130B" w:rsidP="0099130B">
      <w:pPr>
        <w:widowControl w:val="0"/>
        <w:suppressAutoHyphens/>
        <w:autoSpaceDE w:val="0"/>
        <w:jc w:val="both"/>
        <w:rPr>
          <w:sz w:val="18"/>
          <w:szCs w:val="18"/>
          <w:lang w:val="en-US" w:eastAsia="ar-SA"/>
        </w:rPr>
      </w:pPr>
      <w:r w:rsidRPr="0099130B">
        <w:rPr>
          <w:sz w:val="18"/>
          <w:szCs w:val="18"/>
          <w:lang w:val="en-US" w:eastAsia="ar-SA"/>
        </w:rPr>
        <w:t xml:space="preserve">Developed applications on top web services layer provided by the Content server. Content server smart UI customization using </w:t>
      </w:r>
      <w:r w:rsidR="009B182E">
        <w:rPr>
          <w:sz w:val="18"/>
          <w:szCs w:val="18"/>
          <w:lang w:val="en-US" w:eastAsia="ar-SA"/>
        </w:rPr>
        <w:t>Node JS</w:t>
      </w:r>
      <w:r w:rsidRPr="0099130B">
        <w:rPr>
          <w:sz w:val="18"/>
          <w:szCs w:val="18"/>
          <w:lang w:val="en-US" w:eastAsia="ar-SA"/>
        </w:rPr>
        <w:t>.</w:t>
      </w:r>
    </w:p>
    <w:p w:rsidR="0099130B" w:rsidRPr="0099130B" w:rsidRDefault="0099130B" w:rsidP="0099130B">
      <w:pPr>
        <w:widowControl w:val="0"/>
        <w:suppressAutoHyphens/>
        <w:autoSpaceDE w:val="0"/>
        <w:jc w:val="both"/>
        <w:rPr>
          <w:sz w:val="18"/>
          <w:szCs w:val="18"/>
          <w:lang w:val="en-US" w:eastAsia="ar-SA"/>
        </w:rPr>
      </w:pPr>
      <w:r w:rsidRPr="0099130B">
        <w:rPr>
          <w:sz w:val="18"/>
          <w:szCs w:val="18"/>
          <w:lang w:val="en-US" w:eastAsia="ar-SA"/>
        </w:rPr>
        <w:t>Based on the requirements Configured OTDS for Identity and Access Management system for different customers.</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Writing well designed, test driven, efficient code using best software development practices.</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Gathering and refining specifications and requirements based on technical needs.</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Implementing the Spring Framework.</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Involved in coding for DAOs, Services and Controllers.</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Production systems improvements / existing systems review, implementation of new functionalities.</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 xml:space="preserve">Developed an integration layer based on </w:t>
      </w:r>
      <w:r w:rsidR="0021693B">
        <w:rPr>
          <w:sz w:val="18"/>
          <w:szCs w:val="18"/>
          <w:lang w:val="en-US" w:eastAsia="ar-SA"/>
        </w:rPr>
        <w:t>the OpenText Content server web</w:t>
      </w:r>
      <w:bookmarkStart w:id="0" w:name="_GoBack"/>
      <w:bookmarkEnd w:id="0"/>
      <w:r w:rsidRPr="0099130B">
        <w:rPr>
          <w:sz w:val="18"/>
          <w:szCs w:val="18"/>
          <w:lang w:val="en-US" w:eastAsia="ar-SA"/>
        </w:rPr>
        <w:t>services, which gives flexibility to manage content using</w:t>
      </w:r>
      <w:r>
        <w:rPr>
          <w:sz w:val="18"/>
          <w:szCs w:val="18"/>
          <w:lang w:val="en-US" w:eastAsia="ar-SA"/>
        </w:rPr>
        <w:t xml:space="preserve"> </w:t>
      </w:r>
      <w:r w:rsidRPr="0099130B">
        <w:rPr>
          <w:sz w:val="18"/>
          <w:szCs w:val="18"/>
          <w:lang w:val="en-US" w:eastAsia="ar-SA"/>
        </w:rPr>
        <w:t>Java/J2EE.</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Involved Development process from design and architecture to implementation and deployment.</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Parts of agile team create back-end RES</w:t>
      </w:r>
      <w:r w:rsidR="007A5B75">
        <w:rPr>
          <w:sz w:val="18"/>
          <w:szCs w:val="18"/>
          <w:lang w:val="en-US" w:eastAsia="ar-SA"/>
        </w:rPr>
        <w:t>T API’s for client applications</w:t>
      </w:r>
      <w:r w:rsidRPr="0099130B">
        <w:rPr>
          <w:sz w:val="18"/>
          <w:szCs w:val="18"/>
          <w:lang w:val="en-US" w:eastAsia="ar-SA"/>
        </w:rPr>
        <w:t>.</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 xml:space="preserve">Good understanding on product database schema. Worked with different relational DB (SQL, Oracle, </w:t>
      </w:r>
      <w:r w:rsidR="007A5B75" w:rsidRPr="0099130B">
        <w:rPr>
          <w:sz w:val="18"/>
          <w:szCs w:val="18"/>
          <w:lang w:val="en-US" w:eastAsia="ar-SA"/>
        </w:rPr>
        <w:t>and MySQL</w:t>
      </w:r>
      <w:r w:rsidRPr="0099130B">
        <w:rPr>
          <w:sz w:val="18"/>
          <w:szCs w:val="18"/>
          <w:lang w:val="en-US" w:eastAsia="ar-SA"/>
        </w:rPr>
        <w:t xml:space="preserve">) and </w:t>
      </w:r>
      <w:r w:rsidR="007A5B75" w:rsidRPr="0099130B">
        <w:rPr>
          <w:sz w:val="18"/>
          <w:szCs w:val="18"/>
          <w:lang w:val="en-US" w:eastAsia="ar-SA"/>
        </w:rPr>
        <w:t>NoSQL</w:t>
      </w:r>
      <w:r w:rsidRPr="0099130B">
        <w:rPr>
          <w:sz w:val="18"/>
          <w:szCs w:val="18"/>
          <w:lang w:val="en-US" w:eastAsia="ar-SA"/>
        </w:rPr>
        <w:t xml:space="preserve"> databases (like</w:t>
      </w:r>
      <w:r>
        <w:rPr>
          <w:sz w:val="18"/>
          <w:szCs w:val="18"/>
          <w:lang w:val="en-US" w:eastAsia="ar-SA"/>
        </w:rPr>
        <w:t xml:space="preserve"> </w:t>
      </w:r>
      <w:r w:rsidRPr="0099130B">
        <w:rPr>
          <w:sz w:val="18"/>
          <w:szCs w:val="18"/>
          <w:lang w:val="en-US" w:eastAsia="ar-SA"/>
        </w:rPr>
        <w:t>Mongo). Worked with structured and unstructured data.</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Worked on java frameworks including Spring MVC /Hibernate.</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Developing with unit tests and unit testing frameworks.</w:t>
      </w:r>
    </w:p>
    <w:p w:rsidR="0099130B" w:rsidRPr="0099130B"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Good Understanding on RESTful principles and design web services that are capable of functioning at scale with large numbers of</w:t>
      </w:r>
    </w:p>
    <w:p w:rsidR="0099130B" w:rsidRPr="00547049" w:rsidRDefault="0099130B" w:rsidP="0099130B">
      <w:pPr>
        <w:widowControl w:val="0"/>
        <w:numPr>
          <w:ilvl w:val="0"/>
          <w:numId w:val="12"/>
        </w:numPr>
        <w:tabs>
          <w:tab w:val="clear" w:pos="720"/>
          <w:tab w:val="num" w:pos="426"/>
        </w:tabs>
        <w:suppressAutoHyphens/>
        <w:autoSpaceDE w:val="0"/>
        <w:ind w:left="426"/>
        <w:jc w:val="both"/>
        <w:rPr>
          <w:sz w:val="18"/>
          <w:szCs w:val="18"/>
          <w:lang w:val="en-US" w:eastAsia="ar-SA"/>
        </w:rPr>
      </w:pPr>
      <w:r w:rsidRPr="0099130B">
        <w:rPr>
          <w:sz w:val="18"/>
          <w:szCs w:val="18"/>
          <w:lang w:val="en-US" w:eastAsia="ar-SA"/>
        </w:rPr>
        <w:t>connected clients</w:t>
      </w:r>
    </w:p>
    <w:p w:rsidR="00123097" w:rsidRPr="00547049" w:rsidRDefault="00640696" w:rsidP="00F72538">
      <w:pPr>
        <w:pStyle w:val="Heading6"/>
        <w:rPr>
          <w:sz w:val="18"/>
          <w:szCs w:val="18"/>
        </w:rPr>
      </w:pPr>
      <w:r>
        <w:rPr>
          <w:sz w:val="18"/>
          <w:szCs w:val="18"/>
        </w:rPr>
        <w:t>Client</w:t>
      </w:r>
      <w:r w:rsidR="00123097" w:rsidRPr="00547049">
        <w:rPr>
          <w:sz w:val="18"/>
          <w:szCs w:val="18"/>
        </w:rPr>
        <w:t xml:space="preserve">: British Airways </w:t>
      </w:r>
      <w:r w:rsidR="0099130B">
        <w:rPr>
          <w:sz w:val="18"/>
          <w:szCs w:val="18"/>
        </w:rPr>
        <w:t>(</w:t>
      </w:r>
      <w:r w:rsidR="0099130B" w:rsidRPr="00547049">
        <w:rPr>
          <w:sz w:val="18"/>
          <w:szCs w:val="18"/>
        </w:rPr>
        <w:t>Jan 2011– May 2012</w:t>
      </w:r>
      <w:r w:rsidR="0099130B">
        <w:rPr>
          <w:sz w:val="18"/>
          <w:szCs w:val="18"/>
        </w:rPr>
        <w:t>)</w:t>
      </w:r>
    </w:p>
    <w:p w:rsidR="0024374C" w:rsidRPr="00547049" w:rsidRDefault="00640696" w:rsidP="00196F38">
      <w:pPr>
        <w:pStyle w:val="Heading6"/>
        <w:rPr>
          <w:sz w:val="18"/>
          <w:szCs w:val="18"/>
        </w:rPr>
      </w:pPr>
      <w:r>
        <w:rPr>
          <w:sz w:val="18"/>
          <w:szCs w:val="18"/>
        </w:rPr>
        <w:t>Designation</w:t>
      </w:r>
      <w:r w:rsidR="00123097" w:rsidRPr="00547049">
        <w:rPr>
          <w:sz w:val="18"/>
          <w:szCs w:val="18"/>
        </w:rPr>
        <w:t xml:space="preserve">: </w:t>
      </w:r>
      <w:r w:rsidR="00956D6A" w:rsidRPr="00547049">
        <w:rPr>
          <w:sz w:val="18"/>
          <w:szCs w:val="18"/>
        </w:rPr>
        <w:t>Java Developer</w:t>
      </w:r>
      <w:r w:rsidR="00123097" w:rsidRPr="00547049">
        <w:rPr>
          <w:sz w:val="18"/>
          <w:szCs w:val="18"/>
        </w:rPr>
        <w:t>.</w:t>
      </w:r>
    </w:p>
    <w:p w:rsidR="00123097" w:rsidRPr="00547049" w:rsidRDefault="00123097">
      <w:pPr>
        <w:widowControl w:val="0"/>
        <w:suppressAutoHyphens/>
        <w:autoSpaceDE w:val="0"/>
        <w:jc w:val="both"/>
        <w:rPr>
          <w:sz w:val="18"/>
          <w:szCs w:val="18"/>
          <w:lang w:eastAsia="ar-SA"/>
        </w:rPr>
      </w:pPr>
      <w:r w:rsidRPr="00547049">
        <w:rPr>
          <w:sz w:val="18"/>
          <w:szCs w:val="18"/>
        </w:rPr>
        <w:t xml:space="preserve">1. JmsServiceTester sends messages into the ESB service (Sonic) via the Input queue and collects the </w:t>
      </w:r>
      <w:r w:rsidR="00E20113" w:rsidRPr="00547049">
        <w:rPr>
          <w:sz w:val="18"/>
          <w:szCs w:val="18"/>
        </w:rPr>
        <w:t>result</w:t>
      </w:r>
      <w:r w:rsidRPr="00547049">
        <w:rPr>
          <w:sz w:val="18"/>
          <w:szCs w:val="18"/>
        </w:rPr>
        <w:t xml:space="preserve"> from the output queue(s) before evaluating the result against an expected value held in the test config. Testing process includes </w:t>
      </w:r>
      <w:proofErr w:type="spellStart"/>
      <w:r w:rsidRPr="00547049">
        <w:rPr>
          <w:sz w:val="18"/>
          <w:szCs w:val="18"/>
        </w:rPr>
        <w:t>Stubo</w:t>
      </w:r>
      <w:proofErr w:type="spellEnd"/>
      <w:r w:rsidRPr="00547049">
        <w:rPr>
          <w:sz w:val="18"/>
          <w:szCs w:val="18"/>
        </w:rPr>
        <w:t>-O-</w:t>
      </w:r>
      <w:proofErr w:type="spellStart"/>
      <w:r w:rsidRPr="00547049">
        <w:rPr>
          <w:sz w:val="18"/>
          <w:szCs w:val="18"/>
        </w:rPr>
        <w:t>Matic</w:t>
      </w:r>
      <w:proofErr w:type="spellEnd"/>
      <w:r w:rsidRPr="00547049">
        <w:rPr>
          <w:sz w:val="18"/>
          <w:szCs w:val="18"/>
        </w:rPr>
        <w:t>, Test-O-</w:t>
      </w:r>
      <w:proofErr w:type="spellStart"/>
      <w:r w:rsidRPr="00547049">
        <w:rPr>
          <w:sz w:val="18"/>
          <w:szCs w:val="18"/>
        </w:rPr>
        <w:t>Matic</w:t>
      </w:r>
      <w:proofErr w:type="spellEnd"/>
      <w:r w:rsidRPr="00547049">
        <w:rPr>
          <w:sz w:val="18"/>
          <w:szCs w:val="18"/>
        </w:rPr>
        <w:t>.</w:t>
      </w:r>
      <w:r w:rsidR="0069340D" w:rsidRPr="00547049">
        <w:rPr>
          <w:sz w:val="18"/>
          <w:szCs w:val="18"/>
          <w:lang w:eastAsia="ar-SA"/>
        </w:rPr>
        <w:t xml:space="preserve"> Worked on maven and Hudson in CI environment.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Test Case: Custom written test cases are used for the testing of predefined scenarios </w:t>
      </w:r>
    </w:p>
    <w:p w:rsidR="00123097" w:rsidRPr="00547049" w:rsidRDefault="00E20113" w:rsidP="00196F38">
      <w:pPr>
        <w:widowControl w:val="0"/>
        <w:numPr>
          <w:ilvl w:val="0"/>
          <w:numId w:val="12"/>
        </w:numPr>
        <w:tabs>
          <w:tab w:val="clear" w:pos="720"/>
          <w:tab w:val="num" w:pos="426"/>
        </w:tabs>
        <w:suppressAutoHyphens/>
        <w:autoSpaceDE w:val="0"/>
        <w:ind w:left="426"/>
        <w:jc w:val="both"/>
        <w:rPr>
          <w:sz w:val="18"/>
          <w:szCs w:val="18"/>
          <w:lang w:val="en-US" w:eastAsia="ar-SA"/>
        </w:rPr>
      </w:pPr>
      <w:r>
        <w:rPr>
          <w:sz w:val="18"/>
          <w:szCs w:val="18"/>
          <w:lang w:val="en-US" w:eastAsia="ar-SA"/>
        </w:rPr>
        <w:t>Request File (Text or Xml)</w:t>
      </w:r>
      <w:r w:rsidR="00123097" w:rsidRPr="00547049">
        <w:rPr>
          <w:sz w:val="18"/>
          <w:szCs w:val="18"/>
          <w:lang w:val="en-US" w:eastAsia="ar-SA"/>
        </w:rPr>
        <w:t xml:space="preserve"> containing the message to be passed to the service during the test.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Properties File: Contains a list of properties, such as receive and send destinations, Evaluators and log on details that are required in order </w:t>
      </w:r>
      <w:r w:rsidRPr="00547049">
        <w:rPr>
          <w:sz w:val="18"/>
          <w:szCs w:val="18"/>
          <w:lang w:val="en-US" w:eastAsia="ar-SA"/>
        </w:rPr>
        <w:lastRenderedPageBreak/>
        <w:t>to initiate the test.</w:t>
      </w:r>
    </w:p>
    <w:p w:rsidR="0069340D" w:rsidRPr="00547049" w:rsidRDefault="0069340D"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Worked on Continuous Build &amp; Integration process for Application Development. </w:t>
      </w:r>
    </w:p>
    <w:p w:rsidR="00123097" w:rsidRPr="00547049" w:rsidRDefault="0069340D"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Version control environment for the application and environment config changes.</w:t>
      </w:r>
    </w:p>
    <w:p w:rsidR="0069340D" w:rsidRPr="00547049" w:rsidRDefault="0069340D"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Collaborating with the solution architecture team on application performance, code quality, data quality and reliability.</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Drive technical design to support Business applications using Java/J2EE technologies.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Provide accurate estimates of the effort required to complete a task.</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Created unit test cases using Junit (Mockito &amp; </w:t>
      </w:r>
      <w:r w:rsidR="004C5081" w:rsidRPr="00547049">
        <w:rPr>
          <w:sz w:val="18"/>
          <w:szCs w:val="18"/>
          <w:lang w:val="en-US" w:eastAsia="ar-SA"/>
        </w:rPr>
        <w:t>Power Mock</w:t>
      </w:r>
      <w:r w:rsidRPr="00547049">
        <w:rPr>
          <w:sz w:val="18"/>
          <w:szCs w:val="18"/>
          <w:lang w:val="en-US" w:eastAsia="ar-SA"/>
        </w:rPr>
        <w:t>) coordinating with testing team for integration test.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Involved in bugs recording, bug fixing, code review and other maintenance of the application.</w:t>
      </w:r>
    </w:p>
    <w:p w:rsidR="00123097" w:rsidRPr="00547049" w:rsidRDefault="0099130B" w:rsidP="00F72538">
      <w:pPr>
        <w:pStyle w:val="Heading6"/>
        <w:rPr>
          <w:sz w:val="18"/>
          <w:szCs w:val="18"/>
        </w:rPr>
      </w:pPr>
      <w:r w:rsidRPr="00547049">
        <w:rPr>
          <w:sz w:val="18"/>
          <w:szCs w:val="18"/>
        </w:rPr>
        <w:t>Client</w:t>
      </w:r>
      <w:r>
        <w:rPr>
          <w:sz w:val="18"/>
          <w:szCs w:val="18"/>
        </w:rPr>
        <w:t>:</w:t>
      </w:r>
      <w:r w:rsidR="00123097" w:rsidRPr="00547049">
        <w:rPr>
          <w:sz w:val="18"/>
          <w:szCs w:val="18"/>
        </w:rPr>
        <w:t xml:space="preserve"> Telefonica O2, </w:t>
      </w:r>
      <w:r w:rsidR="00E20113">
        <w:rPr>
          <w:sz w:val="18"/>
          <w:szCs w:val="18"/>
        </w:rPr>
        <w:t>(BlueD</w:t>
      </w:r>
      <w:r w:rsidR="00F72538" w:rsidRPr="00547049">
        <w:rPr>
          <w:sz w:val="18"/>
          <w:szCs w:val="18"/>
        </w:rPr>
        <w:t>awn</w:t>
      </w:r>
      <w:r w:rsidR="00E20113" w:rsidRPr="00547049">
        <w:rPr>
          <w:sz w:val="18"/>
          <w:szCs w:val="18"/>
        </w:rPr>
        <w:t>)</w:t>
      </w:r>
      <w:r w:rsidR="00E20113">
        <w:rPr>
          <w:sz w:val="18"/>
          <w:szCs w:val="18"/>
        </w:rPr>
        <w:t xml:space="preserve"> (</w:t>
      </w:r>
      <w:r w:rsidRPr="0099130B">
        <w:rPr>
          <w:sz w:val="18"/>
          <w:szCs w:val="18"/>
        </w:rPr>
        <w:t>May</w:t>
      </w:r>
      <w:r w:rsidRPr="00547049">
        <w:rPr>
          <w:sz w:val="18"/>
          <w:szCs w:val="18"/>
        </w:rPr>
        <w:t xml:space="preserve"> 2010– Dec2010</w:t>
      </w:r>
      <w:r>
        <w:rPr>
          <w:sz w:val="18"/>
          <w:szCs w:val="18"/>
        </w:rPr>
        <w:t>)</w:t>
      </w:r>
    </w:p>
    <w:p w:rsidR="0024374C" w:rsidRPr="00547049" w:rsidRDefault="00123097" w:rsidP="00196F38">
      <w:pPr>
        <w:pStyle w:val="Heading6"/>
        <w:rPr>
          <w:sz w:val="18"/>
          <w:szCs w:val="18"/>
        </w:rPr>
      </w:pPr>
      <w:r w:rsidRPr="00547049">
        <w:rPr>
          <w:sz w:val="18"/>
          <w:szCs w:val="18"/>
        </w:rPr>
        <w:t>Designation: Java Developer.</w:t>
      </w:r>
    </w:p>
    <w:p w:rsidR="00123097" w:rsidRPr="00547049" w:rsidRDefault="00E20113" w:rsidP="0024374C">
      <w:pPr>
        <w:widowControl w:val="0"/>
        <w:suppressAutoHyphens/>
        <w:autoSpaceDE w:val="0"/>
        <w:jc w:val="both"/>
        <w:rPr>
          <w:sz w:val="18"/>
          <w:szCs w:val="18"/>
          <w:lang w:eastAsia="ar-SA"/>
        </w:rPr>
      </w:pPr>
      <w:r>
        <w:rPr>
          <w:sz w:val="18"/>
          <w:szCs w:val="18"/>
        </w:rPr>
        <w:t xml:space="preserve">BlueDawn platform </w:t>
      </w:r>
      <w:r w:rsidR="00123097" w:rsidRPr="00547049">
        <w:rPr>
          <w:sz w:val="18"/>
          <w:szCs w:val="18"/>
        </w:rPr>
        <w:t xml:space="preserve">considered as three parts: </w:t>
      </w:r>
      <w:r w:rsidR="004C5081" w:rsidRPr="00547049">
        <w:rPr>
          <w:sz w:val="18"/>
          <w:szCs w:val="18"/>
        </w:rPr>
        <w:t>The</w:t>
      </w:r>
      <w:r w:rsidR="00123097" w:rsidRPr="00547049">
        <w:rPr>
          <w:sz w:val="18"/>
          <w:szCs w:val="18"/>
        </w:rPr>
        <w:t xml:space="preserve"> Strategic Presentation Platform (SPP), Blue Dawn Common Branding and Content Management (CM) and Back-end Service Integration (SI).  Each has a different purpose, and all three evaluated for fitness of purpose for deploying multiple business applications.</w:t>
      </w:r>
    </w:p>
    <w:p w:rsidR="00123097" w:rsidRPr="00547049" w:rsidRDefault="00123097" w:rsidP="00196F38">
      <w:pPr>
        <w:widowControl w:val="0"/>
        <w:suppressAutoHyphens/>
        <w:autoSpaceDE w:val="0"/>
        <w:jc w:val="both"/>
        <w:rPr>
          <w:sz w:val="18"/>
          <w:szCs w:val="18"/>
          <w:lang w:eastAsia="ar-SA"/>
        </w:rPr>
      </w:pPr>
      <w:r w:rsidRPr="00547049">
        <w:rPr>
          <w:sz w:val="18"/>
          <w:szCs w:val="18"/>
        </w:rPr>
        <w:t>Bluedawn components spread across liferay, Gigaspace and Alfresco tiers.</w:t>
      </w:r>
    </w:p>
    <w:p w:rsidR="00123097" w:rsidRPr="00547049" w:rsidRDefault="00123097" w:rsidP="00196F38">
      <w:pPr>
        <w:widowControl w:val="0"/>
        <w:suppressAutoHyphens/>
        <w:autoSpaceDE w:val="0"/>
        <w:jc w:val="both"/>
        <w:rPr>
          <w:sz w:val="18"/>
          <w:szCs w:val="18"/>
          <w:lang w:val="en-US" w:eastAsia="ar-SA"/>
        </w:rPr>
      </w:pPr>
      <w:r w:rsidRPr="00547049">
        <w:rPr>
          <w:sz w:val="18"/>
          <w:szCs w:val="18"/>
        </w:rPr>
        <w:t>This initiative aims to provide the following key goals:</w:t>
      </w:r>
    </w:p>
    <w:p w:rsidR="00BE2E12" w:rsidRPr="00547049" w:rsidRDefault="00BE2E12"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Working with agile environment.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A flexible site that can be maintained and developed by internal O2 resource</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Integration of 3rd party applications</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A consistent and coherent brand experience across the whole site a scalable and flexible platform that enables change without incurring rigid internal change management processes.</w:t>
      </w:r>
    </w:p>
    <w:p w:rsidR="00123097" w:rsidRPr="00547049" w:rsidRDefault="00123097">
      <w:pPr>
        <w:widowControl w:val="0"/>
        <w:suppressAutoHyphens/>
        <w:autoSpaceDE w:val="0"/>
        <w:jc w:val="both"/>
        <w:rPr>
          <w:bCs/>
          <w:sz w:val="18"/>
          <w:szCs w:val="18"/>
          <w:lang w:val="en-US" w:eastAsia="ar-SA"/>
        </w:rPr>
      </w:pPr>
      <w:r w:rsidRPr="00547049">
        <w:rPr>
          <w:bCs/>
          <w:sz w:val="18"/>
          <w:szCs w:val="18"/>
        </w:rPr>
        <w:t xml:space="preserve">Role &amp; Responsibilities: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Involved in developing the applications SIM SWAP, Register Interest, Online Help. </w:t>
      </w:r>
    </w:p>
    <w:p w:rsidR="00123097" w:rsidRPr="00547049" w:rsidRDefault="00123097" w:rsidP="00143F3B">
      <w:pPr>
        <w:widowControl w:val="0"/>
        <w:numPr>
          <w:ilvl w:val="0"/>
          <w:numId w:val="12"/>
        </w:numPr>
        <w:tabs>
          <w:tab w:val="clear" w:pos="720"/>
          <w:tab w:val="num" w:pos="426"/>
        </w:tabs>
        <w:suppressAutoHyphens/>
        <w:autoSpaceDE w:val="0"/>
        <w:ind w:left="425" w:hanging="357"/>
        <w:rPr>
          <w:sz w:val="18"/>
          <w:szCs w:val="18"/>
          <w:lang w:val="en-US" w:eastAsia="ar-SA"/>
        </w:rPr>
      </w:pPr>
      <w:r w:rsidRPr="00547049">
        <w:rPr>
          <w:sz w:val="18"/>
          <w:szCs w:val="18"/>
          <w:lang w:val="en-US" w:eastAsia="ar-SA"/>
        </w:rPr>
        <w:t>Using JavaScript, JSP, FreeMarker, and JSF tags in C</w:t>
      </w:r>
      <w:r w:rsidR="00143F3B" w:rsidRPr="00547049">
        <w:rPr>
          <w:sz w:val="18"/>
          <w:szCs w:val="18"/>
          <w:lang w:val="en-US" w:eastAsia="ar-SA"/>
        </w:rPr>
        <w:t xml:space="preserve">reating Web Forms for the given </w:t>
      </w:r>
      <w:r w:rsidRPr="00547049">
        <w:rPr>
          <w:sz w:val="18"/>
          <w:szCs w:val="18"/>
          <w:lang w:val="en-US" w:eastAsia="ar-SA"/>
        </w:rPr>
        <w:t>Specifications.</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Implementing the MVC using Spring 3.0.</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Drive technical design to support Business applications using Java/J2EE technologies.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Created unit test cases for business component using JUnit.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Used Ant scripts (Maven) for development and deployment.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Develop and maintain elaborate </w:t>
      </w:r>
      <w:r w:rsidR="00312AC9" w:rsidRPr="00547049">
        <w:rPr>
          <w:sz w:val="18"/>
          <w:szCs w:val="18"/>
          <w:lang w:val="en-US" w:eastAsia="ar-SA"/>
        </w:rPr>
        <w:t>services-based</w:t>
      </w:r>
      <w:r w:rsidRPr="00547049">
        <w:rPr>
          <w:sz w:val="18"/>
          <w:szCs w:val="18"/>
          <w:lang w:val="en-US" w:eastAsia="ar-SA"/>
        </w:rPr>
        <w:t xml:space="preserve"> architecture utilizing open source technologies like Hibernate ORM and Spring Framework.</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Created unit test cases using JUnit coordinating with testing team for integration test.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Implementing functional test using Selenium tool.</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Building, testing </w:t>
      </w:r>
      <w:r w:rsidR="00E20113" w:rsidRPr="00547049">
        <w:rPr>
          <w:sz w:val="18"/>
          <w:szCs w:val="18"/>
          <w:lang w:val="en-US" w:eastAsia="ar-SA"/>
        </w:rPr>
        <w:t>Monitoring-using</w:t>
      </w:r>
      <w:r w:rsidRPr="00547049">
        <w:rPr>
          <w:sz w:val="18"/>
          <w:szCs w:val="18"/>
          <w:lang w:val="en-US" w:eastAsia="ar-SA"/>
        </w:rPr>
        <w:t xml:space="preserve"> Hudson.</w:t>
      </w:r>
    </w:p>
    <w:p w:rsidR="000F352C"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Developed custom inversion of control framework for JSP portlets on Liferay Portal Server.</w:t>
      </w:r>
    </w:p>
    <w:p w:rsidR="00123097" w:rsidRPr="00547049" w:rsidRDefault="0099130B" w:rsidP="00196F38">
      <w:pPr>
        <w:pStyle w:val="Heading6"/>
        <w:rPr>
          <w:sz w:val="18"/>
          <w:szCs w:val="18"/>
        </w:rPr>
      </w:pPr>
      <w:r>
        <w:rPr>
          <w:sz w:val="18"/>
          <w:szCs w:val="18"/>
        </w:rPr>
        <w:t>Client</w:t>
      </w:r>
      <w:r w:rsidR="00123097" w:rsidRPr="00547049">
        <w:rPr>
          <w:sz w:val="18"/>
          <w:szCs w:val="18"/>
        </w:rPr>
        <w:t xml:space="preserve">: Arcelor </w:t>
      </w:r>
      <w:r w:rsidRPr="00547049">
        <w:rPr>
          <w:sz w:val="18"/>
          <w:szCs w:val="18"/>
        </w:rPr>
        <w:t>Mittal</w:t>
      </w:r>
      <w:r>
        <w:rPr>
          <w:sz w:val="18"/>
          <w:szCs w:val="18"/>
        </w:rPr>
        <w:t xml:space="preserve"> (</w:t>
      </w:r>
      <w:r w:rsidRPr="00547049">
        <w:rPr>
          <w:sz w:val="18"/>
          <w:szCs w:val="18"/>
        </w:rPr>
        <w:t>June 2006–March 2010</w:t>
      </w:r>
      <w:r>
        <w:rPr>
          <w:sz w:val="18"/>
          <w:szCs w:val="18"/>
        </w:rPr>
        <w:t>)</w:t>
      </w:r>
      <w:r w:rsidR="00CF19EC">
        <w:rPr>
          <w:sz w:val="18"/>
          <w:szCs w:val="18"/>
        </w:rPr>
        <w:t>.</w:t>
      </w:r>
    </w:p>
    <w:p w:rsidR="00123097" w:rsidRPr="00547049" w:rsidRDefault="00123097" w:rsidP="00196F38">
      <w:pPr>
        <w:pStyle w:val="Heading6"/>
        <w:rPr>
          <w:sz w:val="18"/>
          <w:szCs w:val="18"/>
        </w:rPr>
      </w:pPr>
      <w:r w:rsidRPr="00547049">
        <w:rPr>
          <w:sz w:val="18"/>
          <w:szCs w:val="18"/>
        </w:rPr>
        <w:t>Designation: Java Developer.</w:t>
      </w:r>
    </w:p>
    <w:p w:rsidR="00123097" w:rsidRPr="00547049" w:rsidRDefault="00123097">
      <w:pPr>
        <w:widowControl w:val="0"/>
        <w:suppressAutoHyphens/>
        <w:autoSpaceDE w:val="0"/>
        <w:ind w:firstLine="720"/>
        <w:jc w:val="both"/>
        <w:rPr>
          <w:sz w:val="18"/>
          <w:szCs w:val="18"/>
          <w:lang w:val="en-US" w:eastAsia="ar-SA"/>
        </w:rPr>
      </w:pPr>
      <w:r w:rsidRPr="00547049">
        <w:rPr>
          <w:sz w:val="18"/>
          <w:szCs w:val="18"/>
        </w:rPr>
        <w:t xml:space="preserve">Project involves IT management for ArcelorMittal plants spread across France through ITSWE. The application on the sites help in FINANCE, COMMERCIAL, INDUSTRIAL PANNING, Automation of various manufacturing processes with respect to the Start to Finish of production of steel in an enterprise. The technologies </w:t>
      </w:r>
      <w:r w:rsidR="004C5081" w:rsidRPr="00547049">
        <w:rPr>
          <w:sz w:val="18"/>
          <w:szCs w:val="18"/>
        </w:rPr>
        <w:t>involve</w:t>
      </w:r>
      <w:r w:rsidRPr="00547049">
        <w:rPr>
          <w:sz w:val="18"/>
          <w:szCs w:val="18"/>
        </w:rPr>
        <w:t xml:space="preserve"> across different platforms and different business domains and the technology domains that encompass that include </w:t>
      </w:r>
      <w:r w:rsidR="008A1B62" w:rsidRPr="00547049">
        <w:rPr>
          <w:sz w:val="18"/>
          <w:szCs w:val="18"/>
        </w:rPr>
        <w:t>innovative</w:t>
      </w:r>
      <w:r w:rsidRPr="00547049">
        <w:rPr>
          <w:sz w:val="18"/>
          <w:szCs w:val="18"/>
        </w:rPr>
        <w:t xml:space="preserve"> technologies like Microsoft technologies built on .NET, JAVA architecture, POWERBUILDER, and </w:t>
      </w:r>
      <w:r w:rsidR="008A1B62" w:rsidRPr="00547049">
        <w:rPr>
          <w:sz w:val="18"/>
          <w:szCs w:val="18"/>
        </w:rPr>
        <w:t>it</w:t>
      </w:r>
      <w:r w:rsidRPr="00547049">
        <w:rPr>
          <w:sz w:val="18"/>
          <w:szCs w:val="18"/>
        </w:rPr>
        <w:t xml:space="preserve"> has Mainframe and SAP technologies.</w:t>
      </w:r>
    </w:p>
    <w:p w:rsidR="00123097" w:rsidRPr="00547049" w:rsidRDefault="00123097">
      <w:pPr>
        <w:widowControl w:val="0"/>
        <w:suppressAutoHyphens/>
        <w:autoSpaceDE w:val="0"/>
        <w:jc w:val="both"/>
        <w:rPr>
          <w:bCs/>
          <w:sz w:val="18"/>
          <w:szCs w:val="18"/>
          <w:lang w:val="en-US" w:eastAsia="ar-SA"/>
        </w:rPr>
      </w:pPr>
      <w:r w:rsidRPr="00547049">
        <w:rPr>
          <w:bCs/>
          <w:sz w:val="18"/>
          <w:szCs w:val="18"/>
        </w:rPr>
        <w:t xml:space="preserve">Role &amp; Responsibilities: </w:t>
      </w:r>
    </w:p>
    <w:p w:rsidR="00F72538"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Analysis of the requirement specifications provided by client.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Involved in Design documents like Build document, IQ document, Transition System</w:t>
      </w:r>
      <w:r w:rsidR="00196F38" w:rsidRPr="00547049">
        <w:rPr>
          <w:sz w:val="18"/>
          <w:szCs w:val="18"/>
          <w:lang w:val="en-US" w:eastAsia="ar-SA"/>
        </w:rPr>
        <w:t xml:space="preserve"> </w:t>
      </w:r>
      <w:r w:rsidR="004C5081" w:rsidRPr="00547049">
        <w:rPr>
          <w:sz w:val="18"/>
          <w:szCs w:val="18"/>
          <w:lang w:val="en-US" w:eastAsia="ar-SA"/>
        </w:rPr>
        <w:t>Acceptance</w:t>
      </w:r>
      <w:r w:rsidR="00196F38" w:rsidRPr="00547049">
        <w:rPr>
          <w:sz w:val="18"/>
          <w:szCs w:val="18"/>
          <w:lang w:val="en-US" w:eastAsia="ar-SA"/>
        </w:rPr>
        <w:t xml:space="preserve"> </w:t>
      </w:r>
      <w:r w:rsidRPr="00547049">
        <w:rPr>
          <w:sz w:val="18"/>
          <w:szCs w:val="18"/>
          <w:lang w:val="en-US" w:eastAsia="ar-SA"/>
        </w:rPr>
        <w:t xml:space="preserve">Test document, Configuration and exit report.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Defect fixing, resolving environment configuration issues and Application Deployment onto production.</w:t>
      </w:r>
    </w:p>
    <w:p w:rsidR="00123097" w:rsidRPr="00547049" w:rsidRDefault="00143F3B"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Analyzed</w:t>
      </w:r>
      <w:r w:rsidR="00123097" w:rsidRPr="00547049">
        <w:rPr>
          <w:sz w:val="18"/>
          <w:szCs w:val="18"/>
          <w:lang w:val="en-US" w:eastAsia="ar-SA"/>
        </w:rPr>
        <w:t xml:space="preserve"> the java based open source frameworks that should be used to develop this web application</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Implemented the data, communications and multi-threaded server components.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Drive technical design to support Business applications using Java/J2EE technologies.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Created unit test cases using JUnit coordinating with testing team for integration test.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Involved in bugs recording, bug fixing, code review and other maintenance of the application.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Introduction of RAD 6.0 and consultation with developers in moving applications from Web logic into Web Sphere. Providing insights on ANT, JBuilder to Eclipse conversion. J2EE standards.</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Management of third party to deliver J2EE application launched into Web Sphere.</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Develop and maintain elaborate </w:t>
      </w:r>
      <w:r w:rsidR="00312AC9" w:rsidRPr="00547049">
        <w:rPr>
          <w:sz w:val="18"/>
          <w:szCs w:val="18"/>
          <w:lang w:val="en-US" w:eastAsia="ar-SA"/>
        </w:rPr>
        <w:t>services-based</w:t>
      </w:r>
      <w:r w:rsidRPr="00547049">
        <w:rPr>
          <w:sz w:val="18"/>
          <w:szCs w:val="18"/>
          <w:lang w:val="en-US" w:eastAsia="ar-SA"/>
        </w:rPr>
        <w:t xml:space="preserve"> architecture utilizing open source technologies like Hibernate ORM and Spring Framework.</w:t>
      </w:r>
    </w:p>
    <w:p w:rsidR="00F72538"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Manage all aspects/lifecycles of projects for development including resourcing and deliverables timeline.</w:t>
      </w:r>
    </w:p>
    <w:p w:rsidR="00123097" w:rsidRPr="00547049" w:rsidRDefault="0099130B" w:rsidP="00196F38">
      <w:pPr>
        <w:pStyle w:val="Heading6"/>
        <w:rPr>
          <w:sz w:val="18"/>
          <w:szCs w:val="18"/>
        </w:rPr>
      </w:pPr>
      <w:r w:rsidRPr="00547049">
        <w:rPr>
          <w:sz w:val="18"/>
          <w:szCs w:val="18"/>
        </w:rPr>
        <w:t>Client:</w:t>
      </w:r>
      <w:r w:rsidR="00123097" w:rsidRPr="00547049">
        <w:rPr>
          <w:sz w:val="18"/>
          <w:szCs w:val="18"/>
        </w:rPr>
        <w:t xml:space="preserve"> GE Wind energy,</w:t>
      </w:r>
      <w:r w:rsidR="0066226D" w:rsidRPr="00547049">
        <w:rPr>
          <w:sz w:val="18"/>
          <w:szCs w:val="18"/>
        </w:rPr>
        <w:t xml:space="preserve"> JAVA_CMP (RMD</w:t>
      </w:r>
      <w:r>
        <w:rPr>
          <w:sz w:val="18"/>
          <w:szCs w:val="18"/>
        </w:rPr>
        <w:t>) (</w:t>
      </w:r>
      <w:r w:rsidRPr="00547049">
        <w:rPr>
          <w:sz w:val="18"/>
          <w:szCs w:val="18"/>
        </w:rPr>
        <w:t>June 2006–March 2010</w:t>
      </w:r>
      <w:r>
        <w:rPr>
          <w:sz w:val="18"/>
          <w:szCs w:val="18"/>
        </w:rPr>
        <w:t>)</w:t>
      </w:r>
      <w:r w:rsidR="00123097" w:rsidRPr="00547049">
        <w:rPr>
          <w:sz w:val="18"/>
          <w:szCs w:val="18"/>
        </w:rPr>
        <w:t>.</w:t>
      </w:r>
    </w:p>
    <w:p w:rsidR="0024374C" w:rsidRPr="00547049" w:rsidRDefault="0099130B" w:rsidP="00196F38">
      <w:pPr>
        <w:pStyle w:val="Heading6"/>
        <w:rPr>
          <w:sz w:val="18"/>
          <w:szCs w:val="18"/>
        </w:rPr>
      </w:pPr>
      <w:r>
        <w:rPr>
          <w:sz w:val="18"/>
          <w:szCs w:val="18"/>
        </w:rPr>
        <w:t>Designation</w:t>
      </w:r>
      <w:r w:rsidR="00123097" w:rsidRPr="00547049">
        <w:rPr>
          <w:sz w:val="18"/>
          <w:szCs w:val="18"/>
        </w:rPr>
        <w:t>: Java Developer.</w:t>
      </w:r>
    </w:p>
    <w:p w:rsidR="00123097" w:rsidRPr="00547049" w:rsidRDefault="00123097">
      <w:pPr>
        <w:widowControl w:val="0"/>
        <w:suppressAutoHyphens/>
        <w:autoSpaceDE w:val="0"/>
        <w:ind w:firstLine="360"/>
        <w:jc w:val="both"/>
        <w:rPr>
          <w:sz w:val="18"/>
          <w:szCs w:val="18"/>
          <w:lang w:val="en-US" w:eastAsia="ar-SA"/>
        </w:rPr>
      </w:pPr>
      <w:r w:rsidRPr="00547049">
        <w:rPr>
          <w:sz w:val="18"/>
          <w:szCs w:val="18"/>
        </w:rPr>
        <w:t>CMP is a centralized fault monitoring system, which pulls data from the RMD server. CMP picks the xml files from RMD server and then sends as a mail (Fault mail) to CCAP. The main purpose of CMP is to send fault messages to CCAP. Centralized CMP server ping individual server regularly and the input for inserting the value into database is the CSV files. CCAP is responsible for processing the fault and creating necessary recommendation based on the fault condition. Then formatted mail with the severity of th</w:t>
      </w:r>
      <w:r w:rsidR="008A1B62">
        <w:rPr>
          <w:sz w:val="18"/>
          <w:szCs w:val="18"/>
        </w:rPr>
        <w:t xml:space="preserve">e fault </w:t>
      </w:r>
      <w:r w:rsidRPr="00547049">
        <w:rPr>
          <w:sz w:val="18"/>
          <w:szCs w:val="18"/>
        </w:rPr>
        <w:t>sent to the eservices team.</w:t>
      </w:r>
    </w:p>
    <w:p w:rsidR="00123097" w:rsidRPr="00547049" w:rsidRDefault="00123097">
      <w:pPr>
        <w:widowControl w:val="0"/>
        <w:suppressAutoHyphens/>
        <w:autoSpaceDE w:val="0"/>
        <w:jc w:val="both"/>
        <w:rPr>
          <w:bCs/>
          <w:sz w:val="18"/>
          <w:szCs w:val="18"/>
          <w:lang w:val="en-US" w:eastAsia="ar-SA"/>
        </w:rPr>
      </w:pPr>
      <w:r w:rsidRPr="00547049">
        <w:rPr>
          <w:bCs/>
          <w:sz w:val="18"/>
          <w:szCs w:val="18"/>
        </w:rPr>
        <w:t xml:space="preserve">Role &amp; Responsibilities: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This project is already </w:t>
      </w:r>
      <w:r w:rsidR="00F72538" w:rsidRPr="00547049">
        <w:rPr>
          <w:sz w:val="18"/>
          <w:szCs w:val="18"/>
          <w:lang w:val="en-US" w:eastAsia="ar-SA"/>
        </w:rPr>
        <w:t>developed;</w:t>
      </w:r>
      <w:r w:rsidRPr="00547049">
        <w:rPr>
          <w:sz w:val="18"/>
          <w:szCs w:val="18"/>
          <w:lang w:val="en-US" w:eastAsia="ar-SA"/>
        </w:rPr>
        <w:t xml:space="preserve"> my role is to </w:t>
      </w:r>
      <w:r w:rsidR="00F72538" w:rsidRPr="00547049">
        <w:rPr>
          <w:sz w:val="18"/>
          <w:szCs w:val="18"/>
          <w:lang w:val="en-US" w:eastAsia="ar-SA"/>
        </w:rPr>
        <w:t>deploy</w:t>
      </w:r>
      <w:r w:rsidRPr="00547049">
        <w:rPr>
          <w:sz w:val="18"/>
          <w:szCs w:val="18"/>
          <w:lang w:val="en-US" w:eastAsia="ar-SA"/>
        </w:rPr>
        <w:t xml:space="preserve"> the application in to production.</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Preparing Technical design documents and Software Requirement Specifications (SRS)</w:t>
      </w:r>
    </w:p>
    <w:p w:rsidR="00123097" w:rsidRPr="00547049" w:rsidRDefault="008A1B62"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Analyzed</w:t>
      </w:r>
      <w:r w:rsidR="00123097" w:rsidRPr="00547049">
        <w:rPr>
          <w:sz w:val="18"/>
          <w:szCs w:val="18"/>
          <w:lang w:val="en-US" w:eastAsia="ar-SA"/>
        </w:rPr>
        <w:t xml:space="preserve"> the java based open source frameworks that should be used to develop this web application</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Drive technical design to support Business applications using Java/J2EE technologies.</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Created unit test cases using JUnit coordinating with testing team for integration test.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Implemented the data, communications and multi-threaded server components.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Used Software development best practices from Spring MVC.</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lastRenderedPageBreak/>
        <w:t xml:space="preserve">Involved in code re factoring, peer code review, code </w:t>
      </w:r>
      <w:r w:rsidR="00423631" w:rsidRPr="00547049">
        <w:rPr>
          <w:sz w:val="18"/>
          <w:szCs w:val="18"/>
          <w:lang w:val="en-US" w:eastAsia="ar-SA"/>
        </w:rPr>
        <w:t>optimization</w:t>
      </w:r>
      <w:r w:rsidRPr="00547049">
        <w:rPr>
          <w:sz w:val="18"/>
          <w:szCs w:val="18"/>
          <w:lang w:val="en-US" w:eastAsia="ar-SA"/>
        </w:rPr>
        <w: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Responsible for moving the application to all stages of development life cycle (SIT, UAT and Staging).</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Manage all aspects/lifecycles of projects for development including resourcing and deliverables timeline.</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Development of components in CMP modules.</w:t>
      </w:r>
    </w:p>
    <w:p w:rsidR="00F72538"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Building and deploying the application on Web Sphere.</w:t>
      </w:r>
    </w:p>
    <w:p w:rsidR="00123097" w:rsidRPr="00547049" w:rsidRDefault="00196F38" w:rsidP="00196F38">
      <w:pPr>
        <w:pStyle w:val="Heading6"/>
        <w:rPr>
          <w:sz w:val="18"/>
          <w:szCs w:val="18"/>
        </w:rPr>
      </w:pPr>
      <w:r w:rsidRPr="00547049">
        <w:rPr>
          <w:sz w:val="18"/>
          <w:szCs w:val="18"/>
        </w:rPr>
        <w:t>Client:</w:t>
      </w:r>
      <w:r w:rsidR="00123097" w:rsidRPr="00547049">
        <w:rPr>
          <w:sz w:val="18"/>
          <w:szCs w:val="18"/>
        </w:rPr>
        <w:t xml:space="preserve"> Bear Stearns &amp;Co.Inc</w:t>
      </w:r>
      <w:r w:rsidR="00AC7569" w:rsidRPr="00547049">
        <w:rPr>
          <w:sz w:val="18"/>
          <w:szCs w:val="18"/>
        </w:rPr>
        <w:t>. (</w:t>
      </w:r>
      <w:r w:rsidRPr="00547049">
        <w:rPr>
          <w:sz w:val="18"/>
          <w:szCs w:val="18"/>
        </w:rPr>
        <w:t>Broker Dealer Investment Advisory System</w:t>
      </w:r>
      <w:r w:rsidR="00CF19EC">
        <w:rPr>
          <w:sz w:val="18"/>
          <w:szCs w:val="18"/>
        </w:rPr>
        <w:t>)</w:t>
      </w:r>
      <w:r w:rsidR="0099130B">
        <w:rPr>
          <w:sz w:val="18"/>
          <w:szCs w:val="18"/>
        </w:rPr>
        <w:t xml:space="preserve"> (</w:t>
      </w:r>
      <w:r w:rsidR="0099130B" w:rsidRPr="00547049">
        <w:rPr>
          <w:sz w:val="18"/>
          <w:szCs w:val="18"/>
        </w:rPr>
        <w:t>June 2006–March 2010</w:t>
      </w:r>
      <w:r w:rsidR="0099130B">
        <w:rPr>
          <w:sz w:val="18"/>
          <w:szCs w:val="18"/>
        </w:rPr>
        <w:t>)</w:t>
      </w:r>
      <w:r w:rsidRPr="00547049">
        <w:rPr>
          <w:sz w:val="18"/>
          <w:szCs w:val="18"/>
        </w:rPr>
        <w:t>.</w:t>
      </w:r>
    </w:p>
    <w:p w:rsidR="00123097" w:rsidRPr="00547049" w:rsidRDefault="0099130B" w:rsidP="00196F38">
      <w:pPr>
        <w:pStyle w:val="Heading6"/>
        <w:rPr>
          <w:sz w:val="18"/>
          <w:szCs w:val="18"/>
        </w:rPr>
      </w:pPr>
      <w:r>
        <w:rPr>
          <w:sz w:val="18"/>
          <w:szCs w:val="18"/>
        </w:rPr>
        <w:t>Designation</w:t>
      </w:r>
      <w:r w:rsidR="00123097" w:rsidRPr="00547049">
        <w:rPr>
          <w:sz w:val="18"/>
          <w:szCs w:val="18"/>
        </w:rPr>
        <w:t>: Java Developer.</w:t>
      </w:r>
    </w:p>
    <w:p w:rsidR="00123097" w:rsidRPr="00547049" w:rsidRDefault="00123097">
      <w:pPr>
        <w:widowControl w:val="0"/>
        <w:suppressAutoHyphens/>
        <w:autoSpaceDE w:val="0"/>
        <w:ind w:firstLine="360"/>
        <w:jc w:val="both"/>
        <w:rPr>
          <w:sz w:val="18"/>
          <w:szCs w:val="18"/>
          <w:lang w:val="en-US" w:eastAsia="ar-SA"/>
        </w:rPr>
      </w:pPr>
      <w:r w:rsidRPr="00547049">
        <w:rPr>
          <w:sz w:val="18"/>
          <w:szCs w:val="18"/>
        </w:rPr>
        <w:t>The BDIAS Integrated portal integrates the existing web shell application into Bear prime portal. The existi</w:t>
      </w:r>
      <w:r w:rsidR="00AC7569">
        <w:rPr>
          <w:sz w:val="18"/>
          <w:szCs w:val="18"/>
        </w:rPr>
        <w:t>ng web shell applications</w:t>
      </w:r>
      <w:r w:rsidR="00AC7569" w:rsidRPr="00547049">
        <w:rPr>
          <w:sz w:val="18"/>
          <w:szCs w:val="18"/>
        </w:rPr>
        <w:t xml:space="preserve"> </w:t>
      </w:r>
      <w:r w:rsidR="00AC7569">
        <w:rPr>
          <w:sz w:val="18"/>
          <w:szCs w:val="18"/>
        </w:rPr>
        <w:t>launched</w:t>
      </w:r>
      <w:r w:rsidRPr="00547049">
        <w:rPr>
          <w:sz w:val="18"/>
          <w:szCs w:val="18"/>
        </w:rPr>
        <w:t xml:space="preserve"> directly from the integrated Portal menus. As part of Phase-I, the portfolio application will be launched reengineered as Rich Internet Application using Tibco General Interface tool. This project contains modules like Global Search, View Management and Activity.</w:t>
      </w:r>
    </w:p>
    <w:p w:rsidR="00123097" w:rsidRPr="00547049" w:rsidRDefault="00123097">
      <w:pPr>
        <w:widowControl w:val="0"/>
        <w:suppressAutoHyphens/>
        <w:autoSpaceDE w:val="0"/>
        <w:jc w:val="both"/>
        <w:rPr>
          <w:sz w:val="18"/>
          <w:szCs w:val="18"/>
          <w:lang w:val="en-US" w:eastAsia="ar-SA"/>
        </w:rPr>
      </w:pPr>
      <w:r w:rsidRPr="00547049">
        <w:rPr>
          <w:sz w:val="18"/>
          <w:szCs w:val="18"/>
        </w:rPr>
        <w:t>Environment: Java, JavaScript, TIBCO General Interface, Struts Framework, kdb (in memory database)</w:t>
      </w:r>
    </w:p>
    <w:p w:rsidR="00123097" w:rsidRPr="00547049" w:rsidRDefault="00123097">
      <w:pPr>
        <w:widowControl w:val="0"/>
        <w:suppressAutoHyphens/>
        <w:autoSpaceDE w:val="0"/>
        <w:jc w:val="both"/>
        <w:rPr>
          <w:bCs/>
          <w:sz w:val="18"/>
          <w:szCs w:val="18"/>
          <w:lang w:val="en-US" w:eastAsia="ar-SA"/>
        </w:rPr>
      </w:pPr>
      <w:r w:rsidRPr="00547049">
        <w:rPr>
          <w:bCs/>
          <w:sz w:val="18"/>
          <w:szCs w:val="18"/>
        </w:rPr>
        <w:t xml:space="preserve">Role &amp; Responsibilities: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 xml:space="preserve">Gathered requirements from client, </w:t>
      </w:r>
      <w:r w:rsidR="00AC7569" w:rsidRPr="00547049">
        <w:rPr>
          <w:sz w:val="18"/>
          <w:szCs w:val="18"/>
          <w:lang w:val="en-US" w:eastAsia="ar-SA"/>
        </w:rPr>
        <w:t>analyzing</w:t>
      </w:r>
      <w:r w:rsidRPr="00547049">
        <w:rPr>
          <w:sz w:val="18"/>
          <w:szCs w:val="18"/>
          <w:lang w:val="en-US" w:eastAsia="ar-SA"/>
        </w:rPr>
        <w:t xml:space="preserve"> and preparing the Requirement specification document. </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Involved in building the framework by integrating struts.</w:t>
      </w:r>
    </w:p>
    <w:p w:rsidR="00123097" w:rsidRPr="00547049" w:rsidRDefault="00AC7569"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Customizable</w:t>
      </w:r>
      <w:r w:rsidR="00123097" w:rsidRPr="00547049">
        <w:rPr>
          <w:sz w:val="18"/>
          <w:szCs w:val="18"/>
          <w:lang w:val="en-US" w:eastAsia="ar-SA"/>
        </w:rPr>
        <w:t xml:space="preserve"> filters using TIBCO General Interface and AJAX to build dynamic queries for the grid data.</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Implemented the front end using JSP and HTML.</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Module to store and retrieve user preferences information for different users.</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The grid that displays the summary for a filter selection like Cumulative Quantity, Average Price etc.</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 implement, and maintain an MVC architecture utilizing Struts framework for large enterprise software tool.</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Used Struts framework for design and implementation.</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Used Ant scripts for development and deployment.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Created unit test cases for business component using JUnit.</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Integrated the Java application to end-users.</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Preparing Technical design documents and Software Requirement Specifications(SRS)</w:t>
      </w:r>
    </w:p>
    <w:p w:rsidR="00123097" w:rsidRPr="00547049" w:rsidRDefault="00123097" w:rsidP="00196F38">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Preparing Unit Test Cases and System Test Cases</w:t>
      </w:r>
      <w:r w:rsidRPr="00547049">
        <w:rPr>
          <w:sz w:val="18"/>
          <w:szCs w:val="18"/>
          <w:lang w:val="en-US" w:eastAsia="ar-SA"/>
        </w:rPr>
        <w:tab/>
      </w:r>
    </w:p>
    <w:p w:rsidR="0066226D" w:rsidRPr="00547049" w:rsidRDefault="00123097" w:rsidP="0066226D">
      <w:pPr>
        <w:widowControl w:val="0"/>
        <w:numPr>
          <w:ilvl w:val="0"/>
          <w:numId w:val="12"/>
        </w:numPr>
        <w:tabs>
          <w:tab w:val="clear" w:pos="720"/>
          <w:tab w:val="num" w:pos="426"/>
        </w:tabs>
        <w:suppressAutoHyphens/>
        <w:autoSpaceDE w:val="0"/>
        <w:ind w:left="426"/>
        <w:jc w:val="both"/>
        <w:rPr>
          <w:sz w:val="18"/>
          <w:szCs w:val="18"/>
          <w:lang w:val="en-US" w:eastAsia="ar-SA"/>
        </w:rPr>
      </w:pPr>
      <w:r w:rsidRPr="00547049">
        <w:rPr>
          <w:sz w:val="18"/>
          <w:szCs w:val="18"/>
          <w:lang w:val="en-US" w:eastAsia="ar-SA"/>
        </w:rPr>
        <w:t>Development of components in Global Search modules.</w:t>
      </w:r>
    </w:p>
    <w:sectPr w:rsidR="0066226D" w:rsidRPr="00547049" w:rsidSect="001473DC">
      <w:headerReference w:type="default" r:id="rId12"/>
      <w:pgSz w:w="11906" w:h="16838"/>
      <w:pgMar w:top="568" w:right="707"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4DF" w:rsidRDefault="009524DF">
      <w:r>
        <w:separator/>
      </w:r>
    </w:p>
  </w:endnote>
  <w:endnote w:type="continuationSeparator" w:id="0">
    <w:p w:rsidR="009524DF" w:rsidRDefault="00952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4DF" w:rsidRDefault="009524DF">
      <w:r>
        <w:separator/>
      </w:r>
    </w:p>
  </w:footnote>
  <w:footnote w:type="continuationSeparator" w:id="0">
    <w:p w:rsidR="009524DF" w:rsidRDefault="00952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097" w:rsidRDefault="00123097">
    <w:pPr>
      <w:pStyle w:val="Header"/>
    </w:pPr>
    <w:r>
      <w:rPr>
        <w:rFonts w:ascii="Verdana" w:hAnsi="Verdana"/>
        <w:b/>
        <w:i/>
        <w:sz w:val="16"/>
        <w:szCs w:val="16"/>
      </w:rPr>
      <w:t xml:space="preserve">                </w:t>
    </w:r>
    <w:r>
      <w:rPr>
        <w:rFonts w:ascii="Verdana" w:hAnsi="Verdana"/>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F4C451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4CC24C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upperRoman"/>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lef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lef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left"/>
      <w:pPr>
        <w:tabs>
          <w:tab w:val="num" w:pos="1584"/>
        </w:tabs>
        <w:ind w:left="1584" w:hanging="144"/>
      </w:pPr>
    </w:lvl>
  </w:abstractNum>
  <w:abstractNum w:abstractNumId="3"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5"/>
    <w:multiLevelType w:val="singleLevel"/>
    <w:tmpl w:val="00000005"/>
    <w:name w:val="WW8Num21"/>
    <w:lvl w:ilvl="0">
      <w:start w:val="1"/>
      <w:numFmt w:val="bullet"/>
      <w:lvlText w:val=""/>
      <w:lvlJc w:val="left"/>
      <w:pPr>
        <w:tabs>
          <w:tab w:val="num" w:pos="0"/>
        </w:tabs>
        <w:ind w:left="720" w:hanging="360"/>
      </w:pPr>
      <w:rPr>
        <w:rFonts w:ascii="Symbol" w:hAnsi="Symbol"/>
      </w:rPr>
    </w:lvl>
  </w:abstractNum>
  <w:abstractNum w:abstractNumId="7" w15:restartNumberingAfterBreak="0">
    <w:nsid w:val="00000006"/>
    <w:multiLevelType w:val="singleLevel"/>
    <w:tmpl w:val="00000006"/>
    <w:name w:val="WW8Num22"/>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7"/>
    <w:multiLevelType w:val="singleLevel"/>
    <w:tmpl w:val="00000007"/>
    <w:name w:val="WW8Num24"/>
    <w:lvl w:ilvl="0">
      <w:start w:val="1"/>
      <w:numFmt w:val="bullet"/>
      <w:lvlText w:val=""/>
      <w:lvlJc w:val="left"/>
      <w:pPr>
        <w:tabs>
          <w:tab w:val="num" w:pos="0"/>
        </w:tabs>
        <w:ind w:left="720" w:hanging="360"/>
      </w:pPr>
      <w:rPr>
        <w:rFonts w:ascii="Symbol" w:hAnsi="Symbol"/>
      </w:rPr>
    </w:lvl>
  </w:abstractNum>
  <w:abstractNum w:abstractNumId="9" w15:restartNumberingAfterBreak="0">
    <w:nsid w:val="00000008"/>
    <w:multiLevelType w:val="singleLevel"/>
    <w:tmpl w:val="00000008"/>
    <w:name w:val="WW8Num25"/>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9"/>
    <w:multiLevelType w:val="singleLevel"/>
    <w:tmpl w:val="00000009"/>
    <w:name w:val="WW8Num27"/>
    <w:lvl w:ilvl="0">
      <w:start w:val="1"/>
      <w:numFmt w:val="bullet"/>
      <w:lvlText w:val=""/>
      <w:lvlJc w:val="left"/>
      <w:pPr>
        <w:tabs>
          <w:tab w:val="num" w:pos="720"/>
        </w:tabs>
        <w:ind w:left="720" w:hanging="360"/>
      </w:pPr>
      <w:rPr>
        <w:rFonts w:ascii="Symbol" w:hAnsi="Symbol"/>
      </w:rPr>
    </w:lvl>
  </w:abstractNum>
  <w:abstractNum w:abstractNumId="11" w15:restartNumberingAfterBreak="0">
    <w:nsid w:val="01AB24F0"/>
    <w:multiLevelType w:val="hybridMultilevel"/>
    <w:tmpl w:val="897A9E8C"/>
    <w:lvl w:ilvl="0" w:tplc="0809000D">
      <w:start w:val="1"/>
      <w:numFmt w:val="bullet"/>
      <w:lvlText w:val=""/>
      <w:lvlJc w:val="left"/>
      <w:pPr>
        <w:ind w:left="1077" w:hanging="360"/>
      </w:pPr>
      <w:rPr>
        <w:rFonts w:ascii="Wingdings" w:hAnsi="Wingdings"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05B77CE6"/>
    <w:multiLevelType w:val="hybridMultilevel"/>
    <w:tmpl w:val="BAE8C75C"/>
    <w:lvl w:ilvl="0" w:tplc="04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7A2E7A"/>
    <w:multiLevelType w:val="hybridMultilevel"/>
    <w:tmpl w:val="63701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844C9"/>
    <w:multiLevelType w:val="hybridMultilevel"/>
    <w:tmpl w:val="056099E4"/>
    <w:lvl w:ilvl="0" w:tplc="60F2AAA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10013D"/>
    <w:multiLevelType w:val="hybridMultilevel"/>
    <w:tmpl w:val="50EE40A6"/>
    <w:lvl w:ilvl="0" w:tplc="04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5608D8"/>
    <w:multiLevelType w:val="hybridMultilevel"/>
    <w:tmpl w:val="F4E494A4"/>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64C44"/>
    <w:multiLevelType w:val="hybridMultilevel"/>
    <w:tmpl w:val="77F2E6BA"/>
    <w:lvl w:ilvl="0" w:tplc="F008F038">
      <w:start w:val="1"/>
      <w:numFmt w:val="bullet"/>
      <w:lvlText w:val="o"/>
      <w:lvlJc w:val="left"/>
      <w:pPr>
        <w:tabs>
          <w:tab w:val="num" w:pos="720"/>
        </w:tabs>
        <w:ind w:left="720" w:hanging="360"/>
      </w:pPr>
      <w:rPr>
        <w:rFonts w:ascii="Courier New" w:hAnsi="Courier New" w:cs="Courier New"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A348C8"/>
    <w:multiLevelType w:val="multilevel"/>
    <w:tmpl w:val="B02E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466BF"/>
    <w:multiLevelType w:val="hybridMultilevel"/>
    <w:tmpl w:val="085AA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343057"/>
    <w:multiLevelType w:val="hybridMultilevel"/>
    <w:tmpl w:val="51CEACD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946298"/>
    <w:multiLevelType w:val="singleLevel"/>
    <w:tmpl w:val="A39065AA"/>
    <w:lvl w:ilvl="0">
      <w:numFmt w:val="bullet"/>
      <w:lvlText w:val=""/>
      <w:lvlJc w:val="left"/>
      <w:pPr>
        <w:ind w:left="720" w:hanging="360"/>
      </w:pPr>
      <w:rPr>
        <w:rFonts w:ascii="Symbol" w:eastAsia="Symbol" w:hAnsi="Symbol" w:hint="default"/>
        <w:sz w:val="20"/>
      </w:rPr>
    </w:lvl>
  </w:abstractNum>
  <w:abstractNum w:abstractNumId="22" w15:restartNumberingAfterBreak="0">
    <w:nsid w:val="5C946299"/>
    <w:multiLevelType w:val="singleLevel"/>
    <w:tmpl w:val="F61E6D36"/>
    <w:lvl w:ilvl="0">
      <w:numFmt w:val="bullet"/>
      <w:lvlText w:val=""/>
      <w:lvlJc w:val="left"/>
      <w:pPr>
        <w:ind w:left="720" w:hanging="360"/>
      </w:pPr>
      <w:rPr>
        <w:rFonts w:ascii="Symbol" w:eastAsia="Symbol" w:hAnsi="Symbol" w:hint="default"/>
        <w:sz w:val="20"/>
      </w:rPr>
    </w:lvl>
  </w:abstractNum>
  <w:abstractNum w:abstractNumId="23" w15:restartNumberingAfterBreak="0">
    <w:nsid w:val="6BB844DD"/>
    <w:multiLevelType w:val="hybridMultilevel"/>
    <w:tmpl w:val="38BC0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803827"/>
    <w:multiLevelType w:val="multilevel"/>
    <w:tmpl w:val="F1F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A5106"/>
    <w:multiLevelType w:val="hybridMultilevel"/>
    <w:tmpl w:val="1F623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6"/>
  </w:num>
  <w:num w:numId="9">
    <w:abstractNumId w:val="5"/>
  </w:num>
  <w:num w:numId="10">
    <w:abstractNumId w:val="5"/>
  </w:num>
  <w:num w:numId="11">
    <w:abstractNumId w:val="9"/>
  </w:num>
  <w:num w:numId="12">
    <w:abstractNumId w:val="9"/>
  </w:num>
  <w:num w:numId="13">
    <w:abstractNumId w:val="10"/>
  </w:num>
  <w:num w:numId="14">
    <w:abstractNumId w:val="10"/>
  </w:num>
  <w:num w:numId="15">
    <w:abstractNumId w:val="7"/>
  </w:num>
  <w:num w:numId="16">
    <w:abstractNumId w:val="7"/>
  </w:num>
  <w:num w:numId="17">
    <w:abstractNumId w:val="8"/>
  </w:num>
  <w:num w:numId="18">
    <w:abstractNumId w:val="8"/>
  </w:num>
  <w:num w:numId="19">
    <w:abstractNumId w:val="3"/>
  </w:num>
  <w:num w:numId="20">
    <w:abstractNumId w:val="4"/>
  </w:num>
  <w:num w:numId="21">
    <w:abstractNumId w:val="21"/>
  </w:num>
  <w:num w:numId="22">
    <w:abstractNumId w:val="22"/>
  </w:num>
  <w:num w:numId="23">
    <w:abstractNumId w:val="19"/>
  </w:num>
  <w:num w:numId="24">
    <w:abstractNumId w:val="25"/>
  </w:num>
  <w:num w:numId="25">
    <w:abstractNumId w:val="24"/>
  </w:num>
  <w:num w:numId="26">
    <w:abstractNumId w:val="18"/>
  </w:num>
  <w:num w:numId="27">
    <w:abstractNumId w:val="13"/>
  </w:num>
  <w:num w:numId="28">
    <w:abstractNumId w:val="14"/>
  </w:num>
  <w:num w:numId="29">
    <w:abstractNumId w:val="17"/>
  </w:num>
  <w:num w:numId="30">
    <w:abstractNumId w:val="20"/>
  </w:num>
  <w:num w:numId="31">
    <w:abstractNumId w:val="11"/>
  </w:num>
  <w:num w:numId="32">
    <w:abstractNumId w:val="15"/>
  </w:num>
  <w:num w:numId="33">
    <w:abstractNumId w:val="12"/>
  </w:num>
  <w:num w:numId="34">
    <w:abstractNumId w:val="2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2538"/>
    <w:rsid w:val="0001723C"/>
    <w:rsid w:val="00024282"/>
    <w:rsid w:val="000334C2"/>
    <w:rsid w:val="00087E96"/>
    <w:rsid w:val="000B5740"/>
    <w:rsid w:val="000D04E8"/>
    <w:rsid w:val="000D2A9C"/>
    <w:rsid w:val="000F352C"/>
    <w:rsid w:val="00105E6F"/>
    <w:rsid w:val="001200DB"/>
    <w:rsid w:val="00123097"/>
    <w:rsid w:val="001243AF"/>
    <w:rsid w:val="00143F3B"/>
    <w:rsid w:val="00146327"/>
    <w:rsid w:val="001473DC"/>
    <w:rsid w:val="001529DD"/>
    <w:rsid w:val="00157017"/>
    <w:rsid w:val="001755F4"/>
    <w:rsid w:val="00176215"/>
    <w:rsid w:val="0017646D"/>
    <w:rsid w:val="00187C01"/>
    <w:rsid w:val="0019340A"/>
    <w:rsid w:val="00196F38"/>
    <w:rsid w:val="001A1A92"/>
    <w:rsid w:val="001A1D77"/>
    <w:rsid w:val="001C7FF5"/>
    <w:rsid w:val="001D21A0"/>
    <w:rsid w:val="001D277D"/>
    <w:rsid w:val="001D6D6A"/>
    <w:rsid w:val="001F5605"/>
    <w:rsid w:val="00214B56"/>
    <w:rsid w:val="0021693B"/>
    <w:rsid w:val="00232A4F"/>
    <w:rsid w:val="00234F31"/>
    <w:rsid w:val="0024374C"/>
    <w:rsid w:val="0026180B"/>
    <w:rsid w:val="00262414"/>
    <w:rsid w:val="0027712B"/>
    <w:rsid w:val="00285346"/>
    <w:rsid w:val="002B611F"/>
    <w:rsid w:val="002C2B1E"/>
    <w:rsid w:val="002D3715"/>
    <w:rsid w:val="00306853"/>
    <w:rsid w:val="00312AC9"/>
    <w:rsid w:val="00321855"/>
    <w:rsid w:val="003231EB"/>
    <w:rsid w:val="003355DF"/>
    <w:rsid w:val="003453FF"/>
    <w:rsid w:val="00382574"/>
    <w:rsid w:val="00394B04"/>
    <w:rsid w:val="00397414"/>
    <w:rsid w:val="003A2F3C"/>
    <w:rsid w:val="003A4659"/>
    <w:rsid w:val="003B2C16"/>
    <w:rsid w:val="003B4A1E"/>
    <w:rsid w:val="003B79D2"/>
    <w:rsid w:val="003C17E5"/>
    <w:rsid w:val="003C553D"/>
    <w:rsid w:val="003D0FFF"/>
    <w:rsid w:val="003D5EA5"/>
    <w:rsid w:val="00423631"/>
    <w:rsid w:val="0043261A"/>
    <w:rsid w:val="00442F51"/>
    <w:rsid w:val="004617E8"/>
    <w:rsid w:val="00480134"/>
    <w:rsid w:val="00494664"/>
    <w:rsid w:val="004A0C4A"/>
    <w:rsid w:val="004A222E"/>
    <w:rsid w:val="004C5081"/>
    <w:rsid w:val="004D4244"/>
    <w:rsid w:val="004D424C"/>
    <w:rsid w:val="004E223B"/>
    <w:rsid w:val="004E6BCF"/>
    <w:rsid w:val="004F25AA"/>
    <w:rsid w:val="00506101"/>
    <w:rsid w:val="00547049"/>
    <w:rsid w:val="0056417B"/>
    <w:rsid w:val="00590F0A"/>
    <w:rsid w:val="005A2DCC"/>
    <w:rsid w:val="005B0E28"/>
    <w:rsid w:val="005B272F"/>
    <w:rsid w:val="005B2B59"/>
    <w:rsid w:val="005C4291"/>
    <w:rsid w:val="005C67B1"/>
    <w:rsid w:val="005F2B2F"/>
    <w:rsid w:val="00640696"/>
    <w:rsid w:val="00654469"/>
    <w:rsid w:val="006574B6"/>
    <w:rsid w:val="0066226D"/>
    <w:rsid w:val="00663C9F"/>
    <w:rsid w:val="00664EBA"/>
    <w:rsid w:val="00671D2E"/>
    <w:rsid w:val="00671FFB"/>
    <w:rsid w:val="006849DA"/>
    <w:rsid w:val="00686679"/>
    <w:rsid w:val="0069340D"/>
    <w:rsid w:val="006E3CB3"/>
    <w:rsid w:val="006F002F"/>
    <w:rsid w:val="00700B8C"/>
    <w:rsid w:val="00725A00"/>
    <w:rsid w:val="007328CB"/>
    <w:rsid w:val="0075006D"/>
    <w:rsid w:val="00753341"/>
    <w:rsid w:val="007601DD"/>
    <w:rsid w:val="007814CC"/>
    <w:rsid w:val="007854B6"/>
    <w:rsid w:val="0079047D"/>
    <w:rsid w:val="00792AB1"/>
    <w:rsid w:val="007949F4"/>
    <w:rsid w:val="007A3359"/>
    <w:rsid w:val="007A5B75"/>
    <w:rsid w:val="007B3720"/>
    <w:rsid w:val="007D45F3"/>
    <w:rsid w:val="007D664E"/>
    <w:rsid w:val="007D7544"/>
    <w:rsid w:val="007D7894"/>
    <w:rsid w:val="007E39BC"/>
    <w:rsid w:val="007F0666"/>
    <w:rsid w:val="00820AF0"/>
    <w:rsid w:val="0082198C"/>
    <w:rsid w:val="00826747"/>
    <w:rsid w:val="008442DA"/>
    <w:rsid w:val="00844DE7"/>
    <w:rsid w:val="008551D4"/>
    <w:rsid w:val="00861B58"/>
    <w:rsid w:val="00872FCB"/>
    <w:rsid w:val="008A1B62"/>
    <w:rsid w:val="008E766D"/>
    <w:rsid w:val="008F1DC7"/>
    <w:rsid w:val="0090768D"/>
    <w:rsid w:val="00941C8F"/>
    <w:rsid w:val="00943014"/>
    <w:rsid w:val="009524DF"/>
    <w:rsid w:val="00956D6A"/>
    <w:rsid w:val="00964826"/>
    <w:rsid w:val="00964A95"/>
    <w:rsid w:val="00976B13"/>
    <w:rsid w:val="009867DA"/>
    <w:rsid w:val="00986D1C"/>
    <w:rsid w:val="0099130B"/>
    <w:rsid w:val="00991344"/>
    <w:rsid w:val="009928FB"/>
    <w:rsid w:val="009B182E"/>
    <w:rsid w:val="009B2FD1"/>
    <w:rsid w:val="009E1767"/>
    <w:rsid w:val="009E364B"/>
    <w:rsid w:val="009E7B67"/>
    <w:rsid w:val="009F5FDD"/>
    <w:rsid w:val="00A23257"/>
    <w:rsid w:val="00A35974"/>
    <w:rsid w:val="00A41F0F"/>
    <w:rsid w:val="00A656BF"/>
    <w:rsid w:val="00A76114"/>
    <w:rsid w:val="00A97FE7"/>
    <w:rsid w:val="00AA14CB"/>
    <w:rsid w:val="00AB1185"/>
    <w:rsid w:val="00AB343C"/>
    <w:rsid w:val="00AC7569"/>
    <w:rsid w:val="00AD4A2D"/>
    <w:rsid w:val="00B32292"/>
    <w:rsid w:val="00B7416C"/>
    <w:rsid w:val="00BB0FF3"/>
    <w:rsid w:val="00BE2371"/>
    <w:rsid w:val="00BE2E12"/>
    <w:rsid w:val="00BE7FAF"/>
    <w:rsid w:val="00C33E6D"/>
    <w:rsid w:val="00C55155"/>
    <w:rsid w:val="00CC1DDF"/>
    <w:rsid w:val="00CD545A"/>
    <w:rsid w:val="00CE51E7"/>
    <w:rsid w:val="00CF19EC"/>
    <w:rsid w:val="00CF378E"/>
    <w:rsid w:val="00D17C30"/>
    <w:rsid w:val="00D5276B"/>
    <w:rsid w:val="00D61D07"/>
    <w:rsid w:val="00D7518F"/>
    <w:rsid w:val="00D908FE"/>
    <w:rsid w:val="00DA43E9"/>
    <w:rsid w:val="00DA6935"/>
    <w:rsid w:val="00DA7666"/>
    <w:rsid w:val="00DD0F46"/>
    <w:rsid w:val="00DE375B"/>
    <w:rsid w:val="00E03B1A"/>
    <w:rsid w:val="00E1173D"/>
    <w:rsid w:val="00E13C9C"/>
    <w:rsid w:val="00E20113"/>
    <w:rsid w:val="00E277B2"/>
    <w:rsid w:val="00E4311D"/>
    <w:rsid w:val="00E86A8A"/>
    <w:rsid w:val="00E9094E"/>
    <w:rsid w:val="00E960F4"/>
    <w:rsid w:val="00E96EE1"/>
    <w:rsid w:val="00EC2A34"/>
    <w:rsid w:val="00F07D47"/>
    <w:rsid w:val="00F23FF0"/>
    <w:rsid w:val="00F33F49"/>
    <w:rsid w:val="00F45D0D"/>
    <w:rsid w:val="00F50313"/>
    <w:rsid w:val="00F72538"/>
    <w:rsid w:val="00F80A65"/>
    <w:rsid w:val="00FC6FE7"/>
    <w:rsid w:val="00FE497C"/>
    <w:rsid w:val="00FE6405"/>
    <w:rsid w:val="00FF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FA5F6BD"/>
  <w15:chartTrackingRefBased/>
  <w15:docId w15:val="{7D8B4B01-CD82-45FE-A785-8DECC650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7F0666"/>
    <w:pPr>
      <w:keepNext/>
      <w:framePr w:hSpace="180" w:wrap="around" w:vAnchor="page" w:hAnchor="margin" w:y="676"/>
      <w:spacing w:after="120"/>
      <w:ind w:right="180"/>
      <w:jc w:val="center"/>
      <w:outlineLvl w:val="0"/>
    </w:pPr>
    <w:rPr>
      <w:rFonts w:ascii="Verdana" w:hAnsi="Verdana" w:cs="Lucida Sans Unicode"/>
      <w:b/>
      <w:bCs/>
      <w:sz w:val="20"/>
      <w:szCs w:val="20"/>
      <w:lang w:val="en-US"/>
    </w:rPr>
  </w:style>
  <w:style w:type="paragraph" w:styleId="Heading2">
    <w:name w:val="heading 2"/>
    <w:basedOn w:val="Normal"/>
    <w:next w:val="Normal"/>
    <w:link w:val="Heading2Char"/>
    <w:uiPriority w:val="9"/>
    <w:unhideWhenUsed/>
    <w:qFormat/>
    <w:rsid w:val="007F0666"/>
    <w:pPr>
      <w:keepNext/>
      <w:ind w:right="180"/>
      <w:jc w:val="center"/>
      <w:outlineLvl w:val="1"/>
    </w:pPr>
    <w:rPr>
      <w:rFonts w:ascii="Verdana" w:hAnsi="Verdana" w:cs="Lucida Sans Unicode"/>
      <w:b/>
      <w:sz w:val="20"/>
      <w:szCs w:val="20"/>
      <w:lang w:val="en-US"/>
    </w:rPr>
  </w:style>
  <w:style w:type="paragraph" w:styleId="Heading3">
    <w:name w:val="heading 3"/>
    <w:basedOn w:val="Normal"/>
    <w:next w:val="Normal"/>
    <w:qFormat/>
    <w:pPr>
      <w:keepNext/>
      <w:suppressAutoHyphens/>
      <w:outlineLvl w:val="2"/>
    </w:pPr>
    <w:rPr>
      <w:rFonts w:eastAsia="Arial Unicode MS"/>
      <w:szCs w:val="20"/>
      <w:lang w:val="en-US" w:eastAsia="ar-SA"/>
    </w:rPr>
  </w:style>
  <w:style w:type="paragraph" w:styleId="Heading4">
    <w:name w:val="heading 4"/>
    <w:basedOn w:val="Normal"/>
    <w:next w:val="Normal"/>
    <w:link w:val="Heading4Char"/>
    <w:uiPriority w:val="9"/>
    <w:unhideWhenUsed/>
    <w:qFormat/>
    <w:rsid w:val="00547049"/>
    <w:pPr>
      <w:keepNext/>
      <w:framePr w:hSpace="180" w:wrap="around" w:vAnchor="page" w:hAnchor="margin" w:y="676"/>
      <w:spacing w:after="120"/>
      <w:ind w:right="180"/>
      <w:jc w:val="center"/>
      <w:outlineLvl w:val="3"/>
    </w:pPr>
    <w:rPr>
      <w:rFonts w:ascii="Verdana" w:hAnsi="Verdana" w:cs="Lucida Sans Unicode"/>
      <w:b/>
      <w:bCs/>
      <w:sz w:val="18"/>
      <w:szCs w:val="18"/>
      <w:lang w:val="en-US"/>
    </w:rPr>
  </w:style>
  <w:style w:type="paragraph" w:styleId="Heading6">
    <w:name w:val="heading 6"/>
    <w:basedOn w:val="Normal"/>
    <w:next w:val="Normal"/>
    <w:qFormat/>
    <w:pPr>
      <w:keepNext/>
      <w:suppressAutoHyphens/>
      <w:outlineLvl w:val="5"/>
    </w:pPr>
    <w:rPr>
      <w:rFonts w:eastAsia="Arial Unicode MS"/>
      <w:b/>
      <w:bCs/>
      <w:i/>
      <w:iCs/>
      <w:sz w:val="20"/>
      <w:szCs w:val="20"/>
      <w:lang w:val="en-US" w:eastAsia="ar-SA"/>
    </w:rPr>
  </w:style>
  <w:style w:type="paragraph" w:styleId="Heading8">
    <w:name w:val="heading 8"/>
    <w:basedOn w:val="Normal"/>
    <w:next w:val="Normal"/>
    <w:link w:val="Heading8Char"/>
    <w:uiPriority w:val="9"/>
    <w:semiHidden/>
    <w:unhideWhenUsed/>
    <w:qFormat/>
    <w:rsid w:val="007F0666"/>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uppressAutoHyphens/>
      <w:jc w:val="both"/>
    </w:pPr>
    <w:rPr>
      <w:rFonts w:ascii="Arial" w:hAnsi="Arial"/>
      <w:sz w:val="22"/>
      <w:szCs w:val="20"/>
      <w:lang w:val="en-US" w:eastAsia="ar-SA"/>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Footer">
    <w:name w:val="footer"/>
    <w:basedOn w:val="Normal"/>
    <w:semiHidden/>
    <w:pPr>
      <w:tabs>
        <w:tab w:val="center" w:pos="4153"/>
        <w:tab w:val="right" w:pos="8306"/>
      </w:tabs>
    </w:pPr>
  </w:style>
  <w:style w:type="character" w:styleId="Hyperlink">
    <w:name w:val="Hyperlink"/>
    <w:semiHidden/>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character" w:customStyle="1" w:styleId="pc-rtg-body">
    <w:name w:val="pc-rtg-body"/>
    <w:basedOn w:val="DefaultParagraphFont"/>
  </w:style>
  <w:style w:type="paragraph" w:styleId="ListParagraph">
    <w:name w:val="List Paragraph"/>
    <w:basedOn w:val="Normal"/>
    <w:uiPriority w:val="34"/>
    <w:qFormat/>
    <w:rsid w:val="0079047D"/>
    <w:pPr>
      <w:spacing w:after="200" w:line="276" w:lineRule="auto"/>
      <w:ind w:left="720"/>
      <w:contextualSpacing/>
    </w:pPr>
    <w:rPr>
      <w:rFonts w:ascii="Calibri" w:eastAsia="Calibri" w:hAnsi="Calibri"/>
      <w:sz w:val="22"/>
      <w:szCs w:val="22"/>
    </w:rPr>
  </w:style>
  <w:style w:type="character" w:customStyle="1" w:styleId="Heading8Char">
    <w:name w:val="Heading 8 Char"/>
    <w:link w:val="Heading8"/>
    <w:uiPriority w:val="9"/>
    <w:semiHidden/>
    <w:rsid w:val="007F0666"/>
    <w:rPr>
      <w:rFonts w:ascii="Calibri" w:eastAsia="Times New Roman" w:hAnsi="Calibri" w:cs="Times New Roman"/>
      <w:i/>
      <w:iCs/>
      <w:sz w:val="24"/>
      <w:szCs w:val="24"/>
      <w:lang w:val="en-GB"/>
    </w:rPr>
  </w:style>
  <w:style w:type="character" w:customStyle="1" w:styleId="Heading1Char">
    <w:name w:val="Heading 1 Char"/>
    <w:link w:val="Heading1"/>
    <w:uiPriority w:val="9"/>
    <w:rsid w:val="007F0666"/>
    <w:rPr>
      <w:rFonts w:ascii="Verdana" w:hAnsi="Verdana" w:cs="Lucida Sans Unicode"/>
      <w:b/>
      <w:bCs/>
    </w:rPr>
  </w:style>
  <w:style w:type="character" w:customStyle="1" w:styleId="Heading2Char">
    <w:name w:val="Heading 2 Char"/>
    <w:link w:val="Heading2"/>
    <w:uiPriority w:val="9"/>
    <w:rsid w:val="007F0666"/>
    <w:rPr>
      <w:rFonts w:ascii="Verdana" w:hAnsi="Verdana" w:cs="Lucida Sans Unicode"/>
      <w:b/>
    </w:rPr>
  </w:style>
  <w:style w:type="character" w:customStyle="1" w:styleId="Heading4Char">
    <w:name w:val="Heading 4 Char"/>
    <w:link w:val="Heading4"/>
    <w:uiPriority w:val="9"/>
    <w:rsid w:val="00547049"/>
    <w:rPr>
      <w:rFonts w:ascii="Verdana" w:hAnsi="Verdana" w:cs="Lucida Sans Unicode"/>
      <w:b/>
      <w:bCs/>
      <w:sz w:val="18"/>
      <w:szCs w:val="18"/>
    </w:rPr>
  </w:style>
  <w:style w:type="paragraph" w:styleId="Subtitle">
    <w:name w:val="Subtitle"/>
    <w:basedOn w:val="Normal"/>
    <w:link w:val="SubtitleChar"/>
    <w:qFormat/>
    <w:rsid w:val="00671D2E"/>
    <w:pPr>
      <w:jc w:val="both"/>
    </w:pPr>
    <w:rPr>
      <w:rFonts w:ascii="Arial" w:hAnsi="Arial"/>
      <w:b/>
      <w:sz w:val="18"/>
      <w:lang w:val="en-US"/>
    </w:rPr>
  </w:style>
  <w:style w:type="character" w:customStyle="1" w:styleId="SubtitleChar">
    <w:name w:val="Subtitle Char"/>
    <w:link w:val="Subtitle"/>
    <w:rsid w:val="00671D2E"/>
    <w:rPr>
      <w:rFonts w:ascii="Arial" w:hAnsi="Arial"/>
      <w:b/>
      <w:sz w:val="18"/>
      <w:szCs w:val="24"/>
    </w:rPr>
  </w:style>
  <w:style w:type="paragraph" w:styleId="BodyText">
    <w:name w:val="Body Text"/>
    <w:basedOn w:val="Normal"/>
    <w:link w:val="BodyTextChar"/>
    <w:uiPriority w:val="99"/>
    <w:unhideWhenUsed/>
    <w:rsid w:val="00187C01"/>
    <w:pPr>
      <w:widowControl w:val="0"/>
      <w:suppressAutoHyphens/>
      <w:autoSpaceDE w:val="0"/>
      <w:jc w:val="both"/>
    </w:pPr>
    <w:rPr>
      <w:sz w:val="18"/>
      <w:szCs w:val="18"/>
    </w:rPr>
  </w:style>
  <w:style w:type="character" w:customStyle="1" w:styleId="BodyTextChar">
    <w:name w:val="Body Text Char"/>
    <w:link w:val="BodyText"/>
    <w:uiPriority w:val="99"/>
    <w:rsid w:val="00187C01"/>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56770">
      <w:bodyDiv w:val="1"/>
      <w:marLeft w:val="0"/>
      <w:marRight w:val="0"/>
      <w:marTop w:val="0"/>
      <w:marBottom w:val="0"/>
      <w:divBdr>
        <w:top w:val="none" w:sz="0" w:space="0" w:color="auto"/>
        <w:left w:val="none" w:sz="0" w:space="0" w:color="auto"/>
        <w:bottom w:val="none" w:sz="0" w:space="0" w:color="auto"/>
        <w:right w:val="none" w:sz="0" w:space="0" w:color="auto"/>
      </w:divBdr>
    </w:div>
    <w:div w:id="807478788">
      <w:bodyDiv w:val="1"/>
      <w:marLeft w:val="0"/>
      <w:marRight w:val="0"/>
      <w:marTop w:val="0"/>
      <w:marBottom w:val="0"/>
      <w:divBdr>
        <w:top w:val="none" w:sz="0" w:space="0" w:color="auto"/>
        <w:left w:val="none" w:sz="0" w:space="0" w:color="auto"/>
        <w:bottom w:val="none" w:sz="0" w:space="0" w:color="auto"/>
        <w:right w:val="none" w:sz="0" w:space="0" w:color="auto"/>
      </w:divBdr>
    </w:div>
    <w:div w:id="1102722728">
      <w:bodyDiv w:val="1"/>
      <w:marLeft w:val="0"/>
      <w:marRight w:val="0"/>
      <w:marTop w:val="0"/>
      <w:marBottom w:val="0"/>
      <w:divBdr>
        <w:top w:val="none" w:sz="0" w:space="0" w:color="auto"/>
        <w:left w:val="none" w:sz="0" w:space="0" w:color="auto"/>
        <w:bottom w:val="none" w:sz="0" w:space="0" w:color="auto"/>
        <w:right w:val="none" w:sz="0" w:space="0" w:color="auto"/>
      </w:divBdr>
    </w:div>
    <w:div w:id="1215313669">
      <w:bodyDiv w:val="1"/>
      <w:marLeft w:val="0"/>
      <w:marRight w:val="0"/>
      <w:marTop w:val="0"/>
      <w:marBottom w:val="0"/>
      <w:divBdr>
        <w:top w:val="none" w:sz="0" w:space="0" w:color="auto"/>
        <w:left w:val="none" w:sz="0" w:space="0" w:color="auto"/>
        <w:bottom w:val="none" w:sz="0" w:space="0" w:color="auto"/>
        <w:right w:val="none" w:sz="0" w:space="0" w:color="auto"/>
      </w:divBdr>
    </w:div>
    <w:div w:id="1503817163">
      <w:bodyDiv w:val="1"/>
      <w:marLeft w:val="0"/>
      <w:marRight w:val="0"/>
      <w:marTop w:val="0"/>
      <w:marBottom w:val="0"/>
      <w:divBdr>
        <w:top w:val="none" w:sz="0" w:space="0" w:color="auto"/>
        <w:left w:val="none" w:sz="0" w:space="0" w:color="auto"/>
        <w:bottom w:val="none" w:sz="0" w:space="0" w:color="auto"/>
        <w:right w:val="none" w:sz="0" w:space="0" w:color="auto"/>
      </w:divBdr>
    </w:div>
    <w:div w:id="1595895699">
      <w:bodyDiv w:val="1"/>
      <w:marLeft w:val="0"/>
      <w:marRight w:val="0"/>
      <w:marTop w:val="0"/>
      <w:marBottom w:val="0"/>
      <w:divBdr>
        <w:top w:val="none" w:sz="0" w:space="0" w:color="auto"/>
        <w:left w:val="none" w:sz="0" w:space="0" w:color="auto"/>
        <w:bottom w:val="none" w:sz="0" w:space="0" w:color="auto"/>
        <w:right w:val="none" w:sz="0" w:space="0" w:color="auto"/>
      </w:divBdr>
    </w:div>
    <w:div w:id="21004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malakar.sanugul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vaudan.com/" TargetMode="External"/><Relationship Id="rId5" Type="http://schemas.openxmlformats.org/officeDocument/2006/relationships/webSettings" Target="webSettings.xml"/><Relationship Id="rId10" Type="http://schemas.openxmlformats.org/officeDocument/2006/relationships/hyperlink" Target="http://www.cbonline.co.uk/"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C6E6A-19B4-4D44-9996-F5C7ED7C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Kamalakar S</vt:lpstr>
    </vt:vector>
  </TitlesOfParts>
  <Company>British Airways Plc</Company>
  <LinksUpToDate>false</LinksUpToDate>
  <CharactersWithSpaces>22334</CharactersWithSpaces>
  <SharedDoc>false</SharedDoc>
  <HLinks>
    <vt:vector size="18" baseType="variant">
      <vt:variant>
        <vt:i4>4456452</vt:i4>
      </vt:variant>
      <vt:variant>
        <vt:i4>6</vt:i4>
      </vt:variant>
      <vt:variant>
        <vt:i4>0</vt:i4>
      </vt:variant>
      <vt:variant>
        <vt:i4>5</vt:i4>
      </vt:variant>
      <vt:variant>
        <vt:lpwstr>https://www.givaudan.com/</vt:lpwstr>
      </vt:variant>
      <vt:variant>
        <vt:lpwstr/>
      </vt:variant>
      <vt:variant>
        <vt:i4>4063350</vt:i4>
      </vt:variant>
      <vt:variant>
        <vt:i4>3</vt:i4>
      </vt:variant>
      <vt:variant>
        <vt:i4>0</vt:i4>
      </vt:variant>
      <vt:variant>
        <vt:i4>5</vt:i4>
      </vt:variant>
      <vt:variant>
        <vt:lpwstr>http://www.cbonline.co.uk/</vt:lpwstr>
      </vt:variant>
      <vt:variant>
        <vt:lpwstr/>
      </vt:variant>
      <vt:variant>
        <vt:i4>131181</vt:i4>
      </vt:variant>
      <vt:variant>
        <vt:i4>0</vt:i4>
      </vt:variant>
      <vt:variant>
        <vt:i4>0</vt:i4>
      </vt:variant>
      <vt:variant>
        <vt:i4>5</vt:i4>
      </vt:variant>
      <vt:variant>
        <vt:lpwstr>mailto:kamalakar.sanugula@gmail.com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Kamalakar S</dc:title>
  <dc:subject/>
  <dc:creator>n418366</dc:creator>
  <cp:keywords/>
  <dc:description/>
  <cp:lastModifiedBy>SANUGULA Kamalakar (Ext)</cp:lastModifiedBy>
  <cp:revision>24</cp:revision>
  <dcterms:created xsi:type="dcterms:W3CDTF">2018-05-24T11:12:00Z</dcterms:created>
  <dcterms:modified xsi:type="dcterms:W3CDTF">2019-02-18T11:04:00Z</dcterms:modified>
</cp:coreProperties>
</file>